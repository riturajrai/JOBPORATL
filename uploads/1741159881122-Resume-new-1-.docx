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5207" w14:textId="0E2CF130" w:rsidR="00AA2DB9" w:rsidRDefault="00D703FD" w:rsidP="00AA2DB9">
      <w:pPr>
        <w:pStyle w:val="Title"/>
      </w:pPr>
      <w:r>
        <w:rPr>
          <w:w w:val="130"/>
        </w:rPr>
        <w:t>Ritu Raj</w:t>
      </w:r>
    </w:p>
    <w:p w14:paraId="00EFC48B" w14:textId="538C53A5" w:rsidR="00AA2DB9" w:rsidRDefault="00D703FD" w:rsidP="00AA2DB9">
      <w:pPr>
        <w:spacing w:line="253" w:lineRule="exact"/>
        <w:ind w:left="4319"/>
        <w:jc w:val="center"/>
      </w:pPr>
      <w:r>
        <w:rPr>
          <w:w w:val="105"/>
        </w:rPr>
        <w:t>Bhopal</w:t>
      </w:r>
      <w:r w:rsidR="00AA2DB9">
        <w:rPr>
          <w:w w:val="105"/>
        </w:rPr>
        <w:t>,</w:t>
      </w:r>
      <w:r w:rsidR="00AA2DB9">
        <w:rPr>
          <w:spacing w:val="30"/>
          <w:w w:val="105"/>
        </w:rPr>
        <w:t xml:space="preserve"> </w:t>
      </w:r>
      <w:r>
        <w:rPr>
          <w:spacing w:val="-2"/>
          <w:w w:val="105"/>
        </w:rPr>
        <w:t xml:space="preserve">Madhya </w:t>
      </w:r>
      <w:proofErr w:type="spellStart"/>
      <w:r>
        <w:rPr>
          <w:spacing w:val="-2"/>
          <w:w w:val="105"/>
        </w:rPr>
        <w:t>Pardesh</w:t>
      </w:r>
      <w:proofErr w:type="spellEnd"/>
    </w:p>
    <w:p w14:paraId="0953AE7D" w14:textId="279C4BF3" w:rsidR="00AA2DB9" w:rsidRDefault="00714DC2" w:rsidP="00AA2DB9">
      <w:pPr>
        <w:pStyle w:val="BodyText"/>
        <w:spacing w:before="49"/>
        <w:ind w:left="0" w:right="180" w:firstLine="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9E964D5" wp14:editId="10EAF8AC">
                <wp:simplePos x="0" y="0"/>
                <wp:positionH relativeFrom="page">
                  <wp:posOffset>4301490</wp:posOffset>
                </wp:positionH>
                <wp:positionV relativeFrom="paragraph">
                  <wp:posOffset>44450</wp:posOffset>
                </wp:positionV>
                <wp:extent cx="1938655" cy="146685"/>
                <wp:effectExtent l="0" t="0" r="0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38655" cy="146685"/>
                          <a:chOff x="0" y="-2620"/>
                          <a:chExt cx="1939260" cy="147283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23618" y="-2620"/>
                            <a:ext cx="1915642" cy="14728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B936CD" w14:textId="77777777" w:rsidR="00AA2DB9" w:rsidRDefault="00AA2DB9" w:rsidP="00AA2DB9">
                              <w:pPr>
                                <w:spacing w:line="203" w:lineRule="exact"/>
                                <w:ind w:left="240" w:right="-15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t>Linkedlin</w:t>
                              </w:r>
                              <w:proofErr w:type="spellEnd"/>
                              <w:r>
                                <w:t xml:space="preserve"> Link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964D5" id="Group 1" o:spid="_x0000_s1026" style="position:absolute;left:0;text-align:left;margin-left:338.7pt;margin-top:3.5pt;width:152.65pt;height:11.55pt;z-index:251659264;mso-wrap-distance-left:0;mso-wrap-distance-right:0;mso-position-horizontal-relative:page;mso-width-relative:margin;mso-height-relative:margin" coordorigin=",-26" coordsize="19392,1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href="https://linkedin.com/in/pradeep-m-analyst/" style="position:absolute;top:137;width:111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" o:button="t">
                  <v:fill o:detectmouseclick="t"/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236;top:-26;width:19156;height: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2B936CD" w14:textId="77777777" w:rsidR="00AA2DB9" w:rsidRDefault="00AA2DB9" w:rsidP="00AA2DB9">
                        <w:pPr>
                          <w:spacing w:line="203" w:lineRule="exact"/>
                          <w:ind w:left="240" w:right="-15"/>
                          <w:rPr>
                            <w:sz w:val="20"/>
                          </w:rPr>
                        </w:pPr>
                        <w:proofErr w:type="spellStart"/>
                        <w:r>
                          <w:t>Linkedlin</w:t>
                        </w:r>
                        <w:proofErr w:type="spellEnd"/>
                        <w:r>
                          <w:t xml:space="preserve"> Link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A2DB9">
        <w:rPr>
          <w:noProof/>
          <w:position w:val="-3"/>
        </w:rPr>
        <w:drawing>
          <wp:inline distT="0" distB="0" distL="0" distR="0" wp14:anchorId="35BB07B6" wp14:editId="63239DFE">
            <wp:extent cx="130175" cy="1301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DB9">
        <w:rPr>
          <w:rFonts w:ascii="Times New Roman"/>
          <w:spacing w:val="10"/>
          <w:w w:val="105"/>
        </w:rPr>
        <w:t xml:space="preserve"> </w:t>
      </w:r>
      <w:r w:rsidR="00AA2DB9">
        <w:rPr>
          <w:w w:val="105"/>
        </w:rPr>
        <w:t>+91-</w:t>
      </w:r>
      <w:r w:rsidR="00D703FD">
        <w:rPr>
          <w:w w:val="105"/>
        </w:rPr>
        <w:t>8002890713</w:t>
      </w:r>
      <w:r w:rsidR="00AA2DB9">
        <w:rPr>
          <w:spacing w:val="40"/>
          <w:w w:val="105"/>
        </w:rPr>
        <w:t xml:space="preserve">  </w:t>
      </w:r>
      <w:r w:rsidR="00AA2DB9">
        <w:rPr>
          <w:noProof/>
          <w:spacing w:val="18"/>
          <w:position w:val="-2"/>
        </w:rPr>
        <w:drawing>
          <wp:inline distT="0" distB="0" distL="0" distR="0" wp14:anchorId="6871010C" wp14:editId="52421927">
            <wp:extent cx="127000" cy="95250"/>
            <wp:effectExtent l="0" t="0" r="0" b="0"/>
            <wp:docPr id="6" name="Image 6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DB9">
        <w:rPr>
          <w:rFonts w:ascii="Times New Roman"/>
          <w:spacing w:val="-5"/>
        </w:rPr>
        <w:t xml:space="preserve"> </w:t>
      </w:r>
      <w:hyperlink r:id="rId12" w:history="1">
        <w:r w:rsidR="00D703FD" w:rsidRPr="00DE2082">
          <w:rPr>
            <w:rStyle w:val="Hyperlink"/>
            <w:w w:val="105"/>
          </w:rPr>
          <w:t>riturajrai2020@gmail.com</w:t>
        </w:r>
      </w:hyperlink>
    </w:p>
    <w:p w14:paraId="6A59A868" w14:textId="77777777" w:rsidR="00AA2DB9" w:rsidRDefault="00AA2DB9" w:rsidP="00AA2DB9">
      <w:pPr>
        <w:pStyle w:val="Heading1"/>
        <w:spacing w:before="156"/>
      </w:pPr>
      <w:bookmarkStart w:id="0" w:name="Profile_Summary"/>
      <w:bookmarkEnd w:id="0"/>
      <w:r>
        <w:rPr>
          <w:w w:val="120"/>
        </w:rPr>
        <w:t>Profile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Summary</w:t>
      </w:r>
    </w:p>
    <w:p w14:paraId="0C9E8F90" w14:textId="77777777" w:rsidR="00AA2DB9" w:rsidRDefault="00AA2DB9" w:rsidP="00AA2DB9">
      <w:pPr>
        <w:rPr>
          <w:b/>
          <w:sz w:val="20"/>
        </w:rPr>
      </w:pPr>
      <w:r>
        <w:br w:type="column"/>
      </w:r>
    </w:p>
    <w:p w14:paraId="39F64727" w14:textId="77777777" w:rsidR="00AA2DB9" w:rsidRDefault="00AA2DB9" w:rsidP="00AA2DB9">
      <w:pPr>
        <w:pStyle w:val="BodyText"/>
        <w:ind w:left="0" w:firstLine="0"/>
        <w:rPr>
          <w:b/>
        </w:rPr>
      </w:pPr>
    </w:p>
    <w:p w14:paraId="381473B7" w14:textId="50DEACE1" w:rsidR="00AA2DB9" w:rsidRDefault="00AA2DB9" w:rsidP="00AA2DB9">
      <w:pPr>
        <w:pStyle w:val="BodyText"/>
        <w:spacing w:before="137"/>
        <w:ind w:left="0" w:firstLine="0"/>
        <w:rPr>
          <w:b/>
        </w:rPr>
      </w:pPr>
    </w:p>
    <w:p w14:paraId="03A81770" w14:textId="099B0617" w:rsidR="00AA2DB9" w:rsidRDefault="00C635D5" w:rsidP="00AA2DB9">
      <w:pPr>
        <w:pStyle w:val="BodyText"/>
        <w:ind w:left="475" w:firstLine="0"/>
      </w:pPr>
      <w:r>
        <w:rPr>
          <w:rFonts w:ascii="Arial" w:hAnsi="Arial"/>
          <w:i/>
          <w:noProof/>
          <w:position w:val="3"/>
          <w:sz w:val="12"/>
        </w:rPr>
        <w:drawing>
          <wp:anchor distT="0" distB="0" distL="0" distR="0" simplePos="0" relativeHeight="251660288" behindDoc="0" locked="0" layoutInCell="1" allowOverlap="1" wp14:anchorId="5157EF02" wp14:editId="680638C3">
            <wp:simplePos x="0" y="0"/>
            <wp:positionH relativeFrom="page">
              <wp:posOffset>6139180</wp:posOffset>
            </wp:positionH>
            <wp:positionV relativeFrom="paragraph">
              <wp:posOffset>42849</wp:posOffset>
            </wp:positionV>
            <wp:extent cx="123825" cy="120650"/>
            <wp:effectExtent l="0" t="0" r="9525" b="0"/>
            <wp:wrapNone/>
            <wp:docPr id="9" name="Image 9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A2DB9">
        <w:t>github</w:t>
      </w:r>
      <w:proofErr w:type="spellEnd"/>
    </w:p>
    <w:p w14:paraId="6297E300" w14:textId="69ECA15E" w:rsidR="00AA2DB9" w:rsidRDefault="00AA2DB9" w:rsidP="00AA2DB9">
      <w:pPr>
        <w:pStyle w:val="BodyText"/>
        <w:ind w:left="475" w:firstLine="0"/>
      </w:pPr>
    </w:p>
    <w:p w14:paraId="77EC637E" w14:textId="77777777" w:rsidR="00AA2DB9" w:rsidRDefault="00AA2DB9" w:rsidP="00AA2DB9">
      <w:pPr>
        <w:pStyle w:val="BodyText"/>
        <w:sectPr w:rsidR="00AA2DB9" w:rsidSect="00C318E8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7187" w:space="1910"/>
            <w:col w:w="2423"/>
          </w:cols>
        </w:sectPr>
      </w:pPr>
    </w:p>
    <w:p w14:paraId="3BF4BF88" w14:textId="19C0411C" w:rsidR="00AA2DB9" w:rsidRPr="0063260C" w:rsidRDefault="00AA2DB9" w:rsidP="0063260C">
      <w:pPr>
        <w:pStyle w:val="BodyText"/>
        <w:spacing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CBC74E" wp14:editId="40A9E8E2">
                <wp:extent cx="7031990" cy="5080"/>
                <wp:effectExtent l="9525" t="0" r="0" b="444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467C8083" id="Group 7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">
                <v:shape id="Graphic 8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666613F4" w14:textId="3403E7E2" w:rsidR="00AA2DB9" w:rsidRPr="0063260C" w:rsidRDefault="0063260C" w:rsidP="0063260C">
      <w:pPr>
        <w:pStyle w:val="ListParagraph"/>
        <w:numPr>
          <w:ilvl w:val="0"/>
          <w:numId w:val="1"/>
        </w:numPr>
        <w:tabs>
          <w:tab w:val="left" w:pos="761"/>
        </w:tabs>
        <w:spacing w:before="5" w:line="235" w:lineRule="auto"/>
        <w:ind w:right="1508"/>
        <w:rPr>
          <w:rFonts w:ascii="Arial" w:hAnsi="Arial"/>
          <w:i/>
          <w:position w:val="2"/>
          <w:sz w:val="12"/>
        </w:rPr>
      </w:pPr>
      <w:r w:rsidRPr="0063260C">
        <w:rPr>
          <w:w w:val="105"/>
          <w:sz w:val="20"/>
        </w:rPr>
        <w:t xml:space="preserve">Full Stack Developer proficient in </w:t>
      </w:r>
      <w:r w:rsidRPr="0063260C">
        <w:rPr>
          <w:b/>
          <w:bCs/>
          <w:w w:val="105"/>
          <w:sz w:val="20"/>
        </w:rPr>
        <w:t>React.js, Node.js, Express.js, MySQL, and MongoDB</w:t>
      </w:r>
      <w:r w:rsidRPr="0063260C">
        <w:rPr>
          <w:w w:val="105"/>
          <w:sz w:val="20"/>
        </w:rPr>
        <w:t xml:space="preserve">, with hands-on experience in building scalable web applications. Skilled in </w:t>
      </w:r>
      <w:r w:rsidRPr="0063260C">
        <w:rPr>
          <w:b/>
          <w:bCs/>
          <w:w w:val="105"/>
          <w:sz w:val="20"/>
        </w:rPr>
        <w:t>backend API development, frontend UI design (React.js, Tailwind CSS), and database optimization</w:t>
      </w:r>
      <w:r w:rsidRPr="0063260C">
        <w:rPr>
          <w:w w:val="105"/>
          <w:sz w:val="20"/>
        </w:rPr>
        <w:t xml:space="preserve">. Strong problem-solving abilities with expertise in </w:t>
      </w:r>
      <w:r w:rsidRPr="0063260C">
        <w:rPr>
          <w:b/>
          <w:bCs/>
          <w:w w:val="105"/>
          <w:sz w:val="20"/>
        </w:rPr>
        <w:t>DSA,</w:t>
      </w:r>
    </w:p>
    <w:p w14:paraId="75185B11" w14:textId="77777777" w:rsidR="00AA2DB9" w:rsidRDefault="00AA2DB9" w:rsidP="00AA2DB9">
      <w:pPr>
        <w:pStyle w:val="Heading1"/>
        <w:spacing w:before="3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B86F2CE" wp14:editId="031DB57C">
                <wp:simplePos x="0" y="0"/>
                <wp:positionH relativeFrom="page">
                  <wp:posOffset>365759</wp:posOffset>
                </wp:positionH>
                <wp:positionV relativeFrom="paragraph">
                  <wp:posOffset>220135</wp:posOffset>
                </wp:positionV>
                <wp:extent cx="703199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329256E2" id="Graphic 10" o:spid="_x0000_s1026" style="position:absolute;margin-left:28.8pt;margin-top:17.35pt;width:553.7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4wCAO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1" w:name="Relevant_Coursework"/>
      <w:bookmarkEnd w:id="1"/>
      <w:r>
        <w:rPr>
          <w:spacing w:val="-2"/>
          <w:w w:val="120"/>
        </w:rPr>
        <w:t>Relevant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Coursework</w:t>
      </w:r>
    </w:p>
    <w:p w14:paraId="426A9CCD" w14:textId="77777777" w:rsidR="00AA2DB9" w:rsidRDefault="00AA2DB9" w:rsidP="0063260C">
      <w:pPr>
        <w:pStyle w:val="Heading1"/>
        <w:ind w:left="0"/>
        <w:sectPr w:rsidR="00AA2DB9" w:rsidSect="00C318E8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tbl>
      <w:tblPr>
        <w:tblStyle w:val="TableGridLight"/>
        <w:tblpPr w:leftFromText="180" w:rightFromText="180" w:vertAnchor="text" w:horzAnchor="margin" w:tblpXSpec="center" w:tblpY="79"/>
        <w:tblW w:w="10910" w:type="dxa"/>
        <w:tblLook w:val="0600" w:firstRow="0" w:lastRow="0" w:firstColumn="0" w:lastColumn="0" w:noHBand="1" w:noVBand="1"/>
      </w:tblPr>
      <w:tblGrid>
        <w:gridCol w:w="3823"/>
        <w:gridCol w:w="3402"/>
        <w:gridCol w:w="3685"/>
      </w:tblGrid>
      <w:tr w:rsidR="0063260C" w14:paraId="6B716575" w14:textId="77777777" w:rsidTr="0063260C">
        <w:trPr>
          <w:trHeight w:val="275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74AA9D" w14:textId="77777777" w:rsidR="0063260C" w:rsidRPr="0063260C" w:rsidRDefault="0063260C" w:rsidP="0063260C">
            <w:pPr>
              <w:tabs>
                <w:tab w:val="left" w:pos="760"/>
              </w:tabs>
              <w:spacing w:before="15"/>
              <w:rPr>
                <w:rFonts w:asciiTheme="minorHAnsi" w:hAnsiTheme="minorHAnsi" w:cstheme="minorHAnsi"/>
                <w:iCs/>
                <w:position w:val="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position w:val="2"/>
                <w:sz w:val="20"/>
                <w:szCs w:val="20"/>
              </w:rPr>
              <w:t>-</w:t>
            </w:r>
            <w:r w:rsidRPr="0063260C">
              <w:rPr>
                <w:rFonts w:asciiTheme="minorHAnsi" w:hAnsiTheme="minorHAnsi" w:cstheme="minorHAnsi"/>
                <w:iCs/>
                <w:position w:val="2"/>
                <w:sz w:val="20"/>
                <w:szCs w:val="20"/>
              </w:rPr>
              <w:t>Object-Oriented Programming (OOP)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AC1F29F" w14:textId="77777777" w:rsidR="0063260C" w:rsidRPr="0063260C" w:rsidRDefault="0063260C" w:rsidP="0063260C">
            <w:pPr>
              <w:tabs>
                <w:tab w:val="left" w:pos="760"/>
              </w:tabs>
              <w:spacing w:before="15"/>
              <w:rPr>
                <w:rFonts w:asciiTheme="minorHAnsi" w:hAnsiTheme="minorHAnsi" w:cstheme="minorHAnsi"/>
                <w:iCs/>
                <w:position w:val="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position w:val="2"/>
                <w:sz w:val="20"/>
                <w:szCs w:val="20"/>
              </w:rPr>
              <w:t>-</w:t>
            </w:r>
            <w:r w:rsidRPr="0063260C">
              <w:rPr>
                <w:rFonts w:asciiTheme="minorHAnsi" w:hAnsiTheme="minorHAnsi" w:cstheme="minorHAnsi"/>
                <w:iCs/>
                <w:position w:val="2"/>
                <w:sz w:val="20"/>
                <w:szCs w:val="20"/>
              </w:rPr>
              <w:t>RESTful APIs Development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D85A756" w14:textId="77777777" w:rsidR="0063260C" w:rsidRPr="0063260C" w:rsidRDefault="0063260C" w:rsidP="0063260C">
            <w:pPr>
              <w:tabs>
                <w:tab w:val="left" w:pos="760"/>
              </w:tabs>
              <w:spacing w:before="15"/>
              <w:rPr>
                <w:rFonts w:asciiTheme="minorHAnsi" w:hAnsiTheme="minorHAnsi" w:cstheme="minorHAnsi"/>
                <w:iCs/>
                <w:position w:val="2"/>
                <w:sz w:val="20"/>
                <w:szCs w:val="20"/>
              </w:rPr>
            </w:pPr>
            <w:r w:rsidRPr="0063260C">
              <w:rPr>
                <w:rFonts w:asciiTheme="minorHAnsi" w:hAnsiTheme="minorHAnsi" w:cstheme="minorHAnsi"/>
                <w:iCs/>
                <w:position w:val="2"/>
                <w:sz w:val="20"/>
                <w:szCs w:val="20"/>
              </w:rPr>
              <w:t>-Data Structures &amp; Algorithms (DSA)</w:t>
            </w:r>
          </w:p>
        </w:tc>
      </w:tr>
      <w:tr w:rsidR="0063260C" w14:paraId="043692B1" w14:textId="77777777" w:rsidTr="0063260C">
        <w:trPr>
          <w:trHeight w:val="264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84E23D3" w14:textId="77777777" w:rsidR="0063260C" w:rsidRPr="0063260C" w:rsidRDefault="0063260C" w:rsidP="0063260C">
            <w:pPr>
              <w:tabs>
                <w:tab w:val="left" w:pos="760"/>
              </w:tabs>
              <w:spacing w:before="15"/>
              <w:rPr>
                <w:rFonts w:asciiTheme="minorHAnsi" w:hAnsiTheme="minorHAnsi" w:cstheme="minorHAnsi"/>
                <w:iCs/>
                <w:position w:val="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position w:val="2"/>
                <w:sz w:val="20"/>
                <w:szCs w:val="20"/>
              </w:rPr>
              <w:t>-</w:t>
            </w:r>
            <w:r w:rsidRPr="0063260C">
              <w:rPr>
                <w:rFonts w:asciiTheme="minorHAnsi" w:hAnsiTheme="minorHAnsi" w:cstheme="minorHAnsi"/>
                <w:iCs/>
                <w:position w:val="2"/>
                <w:sz w:val="20"/>
                <w:szCs w:val="20"/>
              </w:rPr>
              <w:t>Database Management (MySQL, MongoDB)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8C14C43" w14:textId="77777777" w:rsidR="0063260C" w:rsidRPr="0063260C" w:rsidRDefault="0063260C" w:rsidP="0063260C">
            <w:pPr>
              <w:tabs>
                <w:tab w:val="left" w:pos="760"/>
              </w:tabs>
              <w:spacing w:before="15"/>
              <w:rPr>
                <w:rFonts w:ascii="Arial" w:hAnsi="Arial"/>
                <w:iCs/>
                <w:position w:val="2"/>
                <w:sz w:val="12"/>
              </w:rPr>
            </w:pPr>
            <w:r>
              <w:rPr>
                <w:rFonts w:ascii="Arial" w:hAnsi="Arial"/>
                <w:i/>
                <w:position w:val="2"/>
                <w:sz w:val="12"/>
              </w:rPr>
              <w:t>-</w:t>
            </w:r>
            <w:r w:rsidRPr="0063260C">
              <w:rPr>
                <w:rFonts w:asciiTheme="minorHAnsi" w:hAnsiTheme="minorHAnsi" w:cstheme="minorHAnsi"/>
                <w:iCs/>
                <w:position w:val="2"/>
                <w:sz w:val="20"/>
                <w:szCs w:val="20"/>
              </w:rPr>
              <w:t>Data Visualization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A9794DC" w14:textId="77777777" w:rsidR="0063260C" w:rsidRPr="0063260C" w:rsidRDefault="0063260C" w:rsidP="0063260C">
            <w:pPr>
              <w:tabs>
                <w:tab w:val="left" w:pos="760"/>
              </w:tabs>
              <w:spacing w:before="15"/>
              <w:rPr>
                <w:rFonts w:asciiTheme="minorHAnsi" w:hAnsiTheme="minorHAnsi" w:cstheme="minorHAnsi"/>
                <w:iCs/>
                <w:position w:val="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position w:val="2"/>
                <w:sz w:val="20"/>
                <w:szCs w:val="20"/>
              </w:rPr>
              <w:t>-</w:t>
            </w:r>
            <w:r w:rsidRPr="0063260C">
              <w:rPr>
                <w:rFonts w:asciiTheme="minorHAnsi" w:hAnsiTheme="minorHAnsi" w:cstheme="minorHAnsi"/>
                <w:iCs/>
                <w:position w:val="2"/>
                <w:sz w:val="20"/>
                <w:szCs w:val="20"/>
              </w:rPr>
              <w:t>Frontend &amp; Backend Development</w:t>
            </w:r>
          </w:p>
        </w:tc>
      </w:tr>
    </w:tbl>
    <w:p w14:paraId="6713E3C9" w14:textId="7518B3D8" w:rsidR="0063260C" w:rsidRPr="0063260C" w:rsidRDefault="0063260C" w:rsidP="0063260C">
      <w:pPr>
        <w:tabs>
          <w:tab w:val="left" w:pos="760"/>
        </w:tabs>
        <w:spacing w:before="15"/>
        <w:rPr>
          <w:rFonts w:ascii="Arial" w:hAnsi="Arial"/>
          <w:i/>
          <w:position w:val="2"/>
          <w:sz w:val="12"/>
        </w:rPr>
      </w:pPr>
    </w:p>
    <w:p w14:paraId="2F25E264" w14:textId="37DAC044" w:rsidR="0063260C" w:rsidRDefault="0063260C" w:rsidP="0063260C">
      <w:pPr>
        <w:pStyle w:val="Heading1"/>
        <w:spacing w:before="50"/>
        <w:rPr>
          <w:spacing w:val="-2"/>
          <w:w w:val="115"/>
        </w:rPr>
      </w:pPr>
      <w:r w:rsidRPr="0063260C">
        <w:rPr>
          <w:spacing w:val="-2"/>
          <w:w w:val="115"/>
        </w:rPr>
        <w:t>Experience</w:t>
      </w:r>
    </w:p>
    <w:p w14:paraId="14B4D3B1" w14:textId="30898E06" w:rsidR="00AA2DB9" w:rsidRDefault="00AA2DB9" w:rsidP="0063260C">
      <w:pPr>
        <w:pStyle w:val="Heading1"/>
        <w:spacing w:before="50"/>
        <w:ind w:left="0"/>
        <w:rPr>
          <w:spacing w:val="-2"/>
          <w:w w:val="115"/>
        </w:rPr>
      </w:pPr>
    </w:p>
    <w:p w14:paraId="1493D8CD" w14:textId="77777777" w:rsidR="0063260C" w:rsidRPr="0063260C" w:rsidRDefault="0063260C" w:rsidP="0063260C">
      <w:pPr>
        <w:pStyle w:val="Heading1"/>
        <w:spacing w:before="50"/>
        <w:ind w:left="0"/>
      </w:pPr>
    </w:p>
    <w:p w14:paraId="14794185" w14:textId="77777777" w:rsidR="0063260C" w:rsidRPr="0063260C" w:rsidRDefault="0063260C" w:rsidP="0063260C">
      <w:pPr>
        <w:pStyle w:val="ListParagraph"/>
        <w:tabs>
          <w:tab w:val="left" w:pos="401"/>
        </w:tabs>
        <w:spacing w:before="15"/>
        <w:ind w:left="401" w:firstLine="0"/>
        <w:rPr>
          <w:rFonts w:ascii="Arial" w:hAnsi="Arial"/>
          <w:i/>
          <w:position w:val="2"/>
          <w:sz w:val="20"/>
          <w:szCs w:val="20"/>
        </w:rPr>
      </w:pPr>
    </w:p>
    <w:p w14:paraId="178DB736" w14:textId="77777777" w:rsidR="00AA2DB9" w:rsidRDefault="00AA2DB9" w:rsidP="00AA2DB9">
      <w:pPr>
        <w:pStyle w:val="ListParagraph"/>
        <w:rPr>
          <w:rFonts w:ascii="Arial" w:hAnsi="Arial"/>
          <w:i/>
          <w:position w:val="2"/>
          <w:sz w:val="12"/>
        </w:rPr>
      </w:pPr>
    </w:p>
    <w:p w14:paraId="323EF470" w14:textId="77777777" w:rsidR="0063260C" w:rsidRDefault="0063260C" w:rsidP="00AA2DB9">
      <w:pPr>
        <w:pStyle w:val="ListParagraph"/>
        <w:rPr>
          <w:rFonts w:ascii="Arial" w:hAnsi="Arial"/>
          <w:i/>
          <w:position w:val="2"/>
          <w:sz w:val="12"/>
        </w:rPr>
      </w:pPr>
    </w:p>
    <w:p w14:paraId="553A7270" w14:textId="77777777" w:rsidR="0063260C" w:rsidRDefault="0063260C" w:rsidP="00AA2DB9">
      <w:pPr>
        <w:pStyle w:val="ListParagraph"/>
        <w:rPr>
          <w:rFonts w:ascii="Arial" w:hAnsi="Arial"/>
          <w:i/>
          <w:position w:val="2"/>
          <w:sz w:val="12"/>
        </w:rPr>
      </w:pPr>
    </w:p>
    <w:p w14:paraId="7AA52136" w14:textId="77777777" w:rsidR="0063260C" w:rsidRDefault="0063260C" w:rsidP="00AA2DB9">
      <w:pPr>
        <w:pStyle w:val="ListParagraph"/>
        <w:rPr>
          <w:rFonts w:ascii="Arial" w:hAnsi="Arial"/>
          <w:i/>
          <w:position w:val="2"/>
          <w:sz w:val="12"/>
        </w:rPr>
      </w:pPr>
    </w:p>
    <w:p w14:paraId="7829D7B5" w14:textId="77777777" w:rsidR="0063260C" w:rsidRDefault="0063260C" w:rsidP="00AA2DB9">
      <w:pPr>
        <w:pStyle w:val="ListParagraph"/>
        <w:rPr>
          <w:rFonts w:ascii="Arial" w:hAnsi="Arial"/>
          <w:i/>
          <w:position w:val="2"/>
          <w:sz w:val="12"/>
        </w:rPr>
        <w:sectPr w:rsidR="0063260C" w:rsidSect="00C318E8">
          <w:type w:val="continuous"/>
          <w:pgSz w:w="12240" w:h="15840"/>
          <w:pgMar w:top="320" w:right="360" w:bottom="280" w:left="360" w:header="720" w:footer="720" w:gutter="0"/>
          <w:cols w:num="4" w:space="720" w:equalWidth="0">
            <w:col w:w="2433" w:space="690"/>
            <w:col w:w="2105" w:space="659"/>
            <w:col w:w="1673" w:space="1090"/>
            <w:col w:w="2870"/>
          </w:cols>
        </w:sectPr>
      </w:pPr>
    </w:p>
    <w:p w14:paraId="7845339C" w14:textId="77777777" w:rsidR="00AA2DB9" w:rsidRDefault="00AA2DB9" w:rsidP="00AA2DB9">
      <w:pPr>
        <w:pStyle w:val="BodyText"/>
        <w:spacing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C81836" wp14:editId="08559202">
                <wp:extent cx="7031990" cy="5080"/>
                <wp:effectExtent l="9525" t="0" r="0" b="444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5DBD6ABA" id="Group 11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7wmplm8CAACSBQAADgAAAAAAAAAAAAAAAAAu&#10;AgAAZHJzL2Uyb0RvYy54bWxQSwECLQAUAAYACAAAACEAUU1tndoAAAADAQAADwAAAAAAAAAAAAAA&#10;AADJBAAAZHJzL2Rvd25yZXYueG1sUEsFBgAAAAAEAAQA8wAAANAFAAAAAA==&#10;">
                <v:shape id="Graphic 12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270D0090" w14:textId="398B356F" w:rsidR="00AA2DB9" w:rsidRDefault="0063260C" w:rsidP="00AA2DB9">
      <w:pPr>
        <w:tabs>
          <w:tab w:val="left" w:pos="9106"/>
        </w:tabs>
        <w:spacing w:before="48"/>
        <w:ind w:left="216"/>
        <w:rPr>
          <w:b/>
          <w:sz w:val="20"/>
        </w:rPr>
      </w:pPr>
      <w:proofErr w:type="spellStart"/>
      <w:r>
        <w:rPr>
          <w:b/>
          <w:w w:val="120"/>
        </w:rPr>
        <w:t>NovaNector</w:t>
      </w:r>
      <w:proofErr w:type="spellEnd"/>
      <w:r>
        <w:rPr>
          <w:b/>
          <w:w w:val="120"/>
        </w:rPr>
        <w:t xml:space="preserve"> Services Pvt. Ltd.</w:t>
      </w:r>
      <w:r w:rsidR="00AA2DB9">
        <w:rPr>
          <w:b/>
          <w:spacing w:val="29"/>
          <w:w w:val="120"/>
        </w:rPr>
        <w:t xml:space="preserve"> </w:t>
      </w:r>
      <w:r>
        <w:rPr>
          <w:b/>
          <w:w w:val="120"/>
        </w:rPr>
        <w:t xml:space="preserve">– Full Stack Developer </w:t>
      </w:r>
      <w:proofErr w:type="gramStart"/>
      <w:r>
        <w:rPr>
          <w:b/>
          <w:w w:val="120"/>
        </w:rPr>
        <w:t>Intern</w:t>
      </w:r>
      <w:r w:rsidR="00C92D6B">
        <w:rPr>
          <w:b/>
          <w:w w:val="120"/>
        </w:rPr>
        <w:t>(</w:t>
      </w:r>
      <w:proofErr w:type="gramEnd"/>
      <w:r w:rsidR="00C92D6B">
        <w:rPr>
          <w:bCs/>
          <w:w w:val="120"/>
        </w:rPr>
        <w:t>remote, 1month</w:t>
      </w:r>
      <w:r w:rsidR="00C92D6B">
        <w:rPr>
          <w:b/>
          <w:w w:val="120"/>
        </w:rPr>
        <w:t>)</w:t>
      </w:r>
      <w:r w:rsidR="00AA2DB9">
        <w:rPr>
          <w:b/>
        </w:rPr>
        <w:tab/>
      </w:r>
      <w:r w:rsidR="00C92D6B">
        <w:rPr>
          <w:b/>
        </w:rPr>
        <w:t xml:space="preserve">            </w:t>
      </w:r>
      <w:r w:rsidR="00C92D6B">
        <w:rPr>
          <w:b/>
          <w:w w:val="120"/>
          <w:sz w:val="20"/>
        </w:rPr>
        <w:t>FEB</w:t>
      </w:r>
      <w:r w:rsidR="00AA2DB9">
        <w:rPr>
          <w:b/>
          <w:spacing w:val="17"/>
          <w:w w:val="120"/>
          <w:sz w:val="20"/>
        </w:rPr>
        <w:t xml:space="preserve"> </w:t>
      </w:r>
      <w:r w:rsidR="00C92D6B">
        <w:rPr>
          <w:b/>
          <w:w w:val="120"/>
          <w:sz w:val="20"/>
        </w:rPr>
        <w:t>2025</w:t>
      </w:r>
      <w:r w:rsidR="00AA2DB9">
        <w:rPr>
          <w:b/>
          <w:spacing w:val="17"/>
          <w:w w:val="120"/>
          <w:sz w:val="20"/>
        </w:rPr>
        <w:t xml:space="preserve"> </w:t>
      </w:r>
    </w:p>
    <w:p w14:paraId="38DB6550" w14:textId="5062E404" w:rsidR="00AA2DB9" w:rsidRPr="00F22397" w:rsidRDefault="00C92D6B" w:rsidP="00F22397">
      <w:pPr>
        <w:pStyle w:val="ListParagraph"/>
        <w:numPr>
          <w:ilvl w:val="0"/>
          <w:numId w:val="1"/>
        </w:numPr>
        <w:tabs>
          <w:tab w:val="left" w:pos="696"/>
        </w:tabs>
        <w:spacing w:before="73" w:line="235" w:lineRule="auto"/>
        <w:ind w:right="568"/>
        <w:rPr>
          <w:rFonts w:ascii="Arial" w:hAnsi="Arial"/>
          <w:i/>
          <w:position w:val="3"/>
          <w:sz w:val="12"/>
        </w:rPr>
      </w:pPr>
      <w:r w:rsidRPr="00F22397">
        <w:rPr>
          <w:w w:val="110"/>
          <w:sz w:val="20"/>
        </w:rPr>
        <w:t xml:space="preserve">Developed and integrated </w:t>
      </w:r>
      <w:r w:rsidRPr="00F22397">
        <w:rPr>
          <w:b/>
          <w:bCs/>
          <w:w w:val="110"/>
          <w:sz w:val="20"/>
        </w:rPr>
        <w:t>backend APIs</w:t>
      </w:r>
      <w:r w:rsidRPr="00F22397">
        <w:rPr>
          <w:w w:val="110"/>
          <w:sz w:val="20"/>
        </w:rPr>
        <w:t xml:space="preserve"> using </w:t>
      </w:r>
      <w:r w:rsidRPr="00F22397">
        <w:rPr>
          <w:b/>
          <w:bCs/>
          <w:w w:val="110"/>
          <w:sz w:val="20"/>
        </w:rPr>
        <w:t>Node.js and Express.js</w:t>
      </w:r>
      <w:r w:rsidRPr="00F22397">
        <w:rPr>
          <w:w w:val="110"/>
          <w:sz w:val="20"/>
        </w:rPr>
        <w:t>, ensuring seamless data flow between the frontend and MySQL database.</w:t>
      </w:r>
    </w:p>
    <w:p w14:paraId="5CE080C3" w14:textId="6BEB8232" w:rsidR="00714DC2" w:rsidRPr="00F22397" w:rsidRDefault="00F22397" w:rsidP="00F22397">
      <w:pPr>
        <w:pStyle w:val="ListParagraph"/>
        <w:numPr>
          <w:ilvl w:val="0"/>
          <w:numId w:val="1"/>
        </w:numPr>
        <w:tabs>
          <w:tab w:val="left" w:pos="696"/>
        </w:tabs>
        <w:spacing w:before="73" w:line="235" w:lineRule="auto"/>
        <w:ind w:right="568"/>
        <w:rPr>
          <w:rFonts w:ascii="Arial" w:hAnsi="Arial"/>
          <w:i/>
          <w:position w:val="3"/>
          <w:sz w:val="12"/>
        </w:rPr>
      </w:pPr>
      <w:r w:rsidRPr="00C92D6B">
        <w:rPr>
          <w:w w:val="110"/>
          <w:sz w:val="20"/>
        </w:rPr>
        <w:t xml:space="preserve">Collaborated with the team to enhance the </w:t>
      </w:r>
      <w:r w:rsidRPr="00C92D6B">
        <w:rPr>
          <w:b/>
          <w:bCs/>
          <w:w w:val="110"/>
          <w:sz w:val="20"/>
        </w:rPr>
        <w:t>user experience</w:t>
      </w:r>
      <w:r w:rsidRPr="00C92D6B">
        <w:rPr>
          <w:w w:val="110"/>
          <w:sz w:val="20"/>
        </w:rPr>
        <w:t xml:space="preserve">, implementing dynamic UI components using </w:t>
      </w:r>
      <w:r w:rsidRPr="00C92D6B">
        <w:rPr>
          <w:b/>
          <w:bCs/>
          <w:w w:val="110"/>
          <w:sz w:val="20"/>
        </w:rPr>
        <w:t>React.js and Tailwind CSS</w:t>
      </w:r>
      <w:r>
        <w:rPr>
          <w:b/>
          <w:bCs/>
          <w:w w:val="110"/>
          <w:sz w:val="20"/>
        </w:rPr>
        <w:t>.</w:t>
      </w:r>
    </w:p>
    <w:p w14:paraId="797CE26F" w14:textId="77777777" w:rsidR="00AA2DB9" w:rsidRDefault="00AA2DB9" w:rsidP="00FA525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5CF1EA8" wp14:editId="05D7FB43">
                <wp:simplePos x="0" y="0"/>
                <wp:positionH relativeFrom="page">
                  <wp:posOffset>365759</wp:posOffset>
                </wp:positionH>
                <wp:positionV relativeFrom="paragraph">
                  <wp:posOffset>266750</wp:posOffset>
                </wp:positionV>
                <wp:extent cx="703199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2D90F4A8" id="Graphic 13" o:spid="_x0000_s1026" style="position:absolute;margin-left:28.8pt;margin-top:21pt;width:553.7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dUR3a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20"/>
        </w:rPr>
        <w:t>Projects</w:t>
      </w:r>
    </w:p>
    <w:p w14:paraId="0BC4BC3B" w14:textId="2A6CF1D0" w:rsidR="00AA2DB9" w:rsidRPr="00F22397" w:rsidRDefault="00C92D6B" w:rsidP="00F22397">
      <w:pPr>
        <w:tabs>
          <w:tab w:val="left" w:pos="10408"/>
        </w:tabs>
        <w:spacing w:before="57"/>
        <w:ind w:left="216"/>
        <w:rPr>
          <w:b/>
          <w:sz w:val="20"/>
        </w:rPr>
      </w:pPr>
      <w:r>
        <w:rPr>
          <w:b/>
          <w:w w:val="120"/>
          <w:sz w:val="20"/>
        </w:rPr>
        <w:t>Real Time Chat Application</w:t>
      </w:r>
      <w:r w:rsidR="00AA2DB9">
        <w:rPr>
          <w:b/>
          <w:spacing w:val="-3"/>
          <w:w w:val="120"/>
          <w:sz w:val="20"/>
        </w:rPr>
        <w:t xml:space="preserve"> </w:t>
      </w:r>
      <w:r w:rsidR="00AA2DB9">
        <w:rPr>
          <w:rFonts w:ascii="Times New Roman"/>
          <w:i/>
          <w:w w:val="120"/>
          <w:sz w:val="20"/>
        </w:rPr>
        <w:t>|</w:t>
      </w:r>
      <w:r w:rsidR="00AA2DB9">
        <w:rPr>
          <w:rFonts w:ascii="Times New Roman"/>
          <w:i/>
          <w:spacing w:val="-8"/>
          <w:w w:val="120"/>
          <w:sz w:val="20"/>
        </w:rPr>
        <w:t xml:space="preserve"> </w:t>
      </w:r>
      <w:r>
        <w:rPr>
          <w:i/>
          <w:w w:val="120"/>
          <w:sz w:val="20"/>
        </w:rPr>
        <w:t>React.js</w:t>
      </w:r>
      <w:r w:rsidR="00AA2DB9">
        <w:rPr>
          <w:i/>
          <w:w w:val="120"/>
          <w:sz w:val="20"/>
        </w:rPr>
        <w:t>,</w:t>
      </w:r>
      <w:r w:rsidR="00AA2DB9">
        <w:rPr>
          <w:i/>
          <w:spacing w:val="3"/>
          <w:w w:val="120"/>
          <w:sz w:val="20"/>
        </w:rPr>
        <w:t xml:space="preserve"> </w:t>
      </w:r>
      <w:r>
        <w:rPr>
          <w:i/>
          <w:w w:val="120"/>
          <w:sz w:val="20"/>
        </w:rPr>
        <w:t>Node.js</w:t>
      </w:r>
      <w:r w:rsidR="00AA2DB9">
        <w:rPr>
          <w:i/>
          <w:w w:val="120"/>
          <w:sz w:val="20"/>
        </w:rPr>
        <w:t>,</w:t>
      </w:r>
      <w:r w:rsidR="00AA2DB9">
        <w:rPr>
          <w:i/>
          <w:spacing w:val="2"/>
          <w:w w:val="120"/>
          <w:sz w:val="20"/>
        </w:rPr>
        <w:t xml:space="preserve"> </w:t>
      </w:r>
      <w:r>
        <w:rPr>
          <w:i/>
          <w:w w:val="120"/>
          <w:sz w:val="20"/>
        </w:rPr>
        <w:t>Mongo Db, Shoket.io</w:t>
      </w:r>
      <w:r w:rsidR="00AA2DB9">
        <w:rPr>
          <w:i/>
          <w:spacing w:val="13"/>
          <w:w w:val="120"/>
          <w:sz w:val="20"/>
        </w:rPr>
        <w:t xml:space="preserve"> </w:t>
      </w:r>
      <w:r w:rsidR="00AA2DB9">
        <w:rPr>
          <w:rFonts w:ascii="Times New Roman"/>
          <w:i/>
          <w:w w:val="120"/>
          <w:sz w:val="20"/>
        </w:rPr>
        <w:t>|</w:t>
      </w:r>
      <w:r w:rsidR="00AA2DB9">
        <w:t xml:space="preserve"> </w:t>
      </w:r>
      <w:r w:rsidR="00AA2DB9" w:rsidRPr="003536FA">
        <w:rPr>
          <w:b/>
          <w:bCs/>
        </w:rPr>
        <w:t>Project Link</w:t>
      </w:r>
      <w:r>
        <w:rPr>
          <w:color w:val="0000FF"/>
          <w:sz w:val="20"/>
        </w:rPr>
        <w:t xml:space="preserve">                           </w:t>
      </w:r>
      <w:r>
        <w:rPr>
          <w:b/>
          <w:w w:val="120"/>
          <w:sz w:val="20"/>
        </w:rPr>
        <w:t>D</w:t>
      </w:r>
      <w:r w:rsidR="004E682F">
        <w:rPr>
          <w:b/>
          <w:w w:val="120"/>
          <w:sz w:val="20"/>
        </w:rPr>
        <w:t>ec</w:t>
      </w:r>
      <w:r>
        <w:rPr>
          <w:b/>
          <w:w w:val="120"/>
          <w:sz w:val="20"/>
        </w:rPr>
        <w:t>-2024</w:t>
      </w:r>
    </w:p>
    <w:p w14:paraId="62D552B4" w14:textId="5662E804" w:rsidR="00C92D6B" w:rsidRDefault="00C92D6B" w:rsidP="00FA525B">
      <w:pPr>
        <w:pStyle w:val="ListParagraph"/>
        <w:numPr>
          <w:ilvl w:val="0"/>
          <w:numId w:val="1"/>
        </w:numPr>
        <w:tabs>
          <w:tab w:val="left" w:pos="695"/>
        </w:tabs>
        <w:spacing w:before="77" w:line="235" w:lineRule="auto"/>
        <w:ind w:right="283"/>
        <w:rPr>
          <w:rFonts w:asciiTheme="minorHAnsi" w:hAnsiTheme="minorHAnsi" w:cstheme="minorHAnsi"/>
          <w:iCs/>
          <w:position w:val="3"/>
          <w:sz w:val="20"/>
          <w:szCs w:val="20"/>
        </w:rPr>
      </w:pPr>
      <w:r w:rsidRPr="00FA525B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Built a </w:t>
      </w:r>
      <w:r w:rsidRPr="00FA525B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Node.js &amp; Express.js backend</w:t>
      </w:r>
      <w:r w:rsidRPr="00FA525B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to handle authentication, message storage, and user management with </w:t>
      </w:r>
      <w:r w:rsidRPr="00FA525B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MongoDB</w:t>
      </w:r>
      <w:r w:rsidRPr="00FA525B">
        <w:rPr>
          <w:rFonts w:asciiTheme="minorHAnsi" w:hAnsiTheme="minorHAnsi" w:cstheme="minorHAnsi"/>
          <w:iCs/>
          <w:position w:val="3"/>
          <w:sz w:val="20"/>
          <w:szCs w:val="20"/>
        </w:rPr>
        <w:t>.</w:t>
      </w:r>
    </w:p>
    <w:p w14:paraId="701D85EF" w14:textId="49BDCDD8" w:rsidR="00F22397" w:rsidRPr="00F22397" w:rsidRDefault="00F22397" w:rsidP="00F22397">
      <w:pPr>
        <w:pStyle w:val="ListParagraph"/>
        <w:numPr>
          <w:ilvl w:val="0"/>
          <w:numId w:val="1"/>
        </w:numPr>
        <w:tabs>
          <w:tab w:val="left" w:pos="695"/>
        </w:tabs>
        <w:spacing w:before="77" w:line="235" w:lineRule="auto"/>
        <w:ind w:right="283"/>
        <w:rPr>
          <w:rFonts w:asciiTheme="minorHAnsi" w:hAnsiTheme="minorHAnsi" w:cstheme="minorHAnsi"/>
          <w:iCs/>
          <w:position w:val="3"/>
          <w:sz w:val="20"/>
          <w:szCs w:val="20"/>
        </w:rPr>
      </w:pPr>
      <w:r w:rsidRPr="00F22397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Designed a </w:t>
      </w:r>
      <w:r w:rsidRPr="00F22397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responsive and interactive UI</w:t>
      </w:r>
      <w:r w:rsidRPr="00F22397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using </w:t>
      </w:r>
      <w:r w:rsidRPr="00F22397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React.js and Tailwind CSS</w:t>
      </w:r>
      <w:r w:rsidRPr="00F22397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for an intuitive user experience.</w:t>
      </w:r>
    </w:p>
    <w:p w14:paraId="01C84FDA" w14:textId="6E5EF072" w:rsidR="00F22397" w:rsidRPr="00FA525B" w:rsidRDefault="00F22397" w:rsidP="00FA525B">
      <w:pPr>
        <w:pStyle w:val="ListParagraph"/>
        <w:numPr>
          <w:ilvl w:val="0"/>
          <w:numId w:val="1"/>
        </w:numPr>
        <w:tabs>
          <w:tab w:val="left" w:pos="695"/>
        </w:tabs>
        <w:spacing w:before="77" w:line="235" w:lineRule="auto"/>
        <w:ind w:right="283"/>
        <w:rPr>
          <w:rFonts w:asciiTheme="minorHAnsi" w:hAnsiTheme="minorHAnsi" w:cstheme="minorHAnsi"/>
          <w:iCs/>
          <w:position w:val="3"/>
          <w:sz w:val="20"/>
          <w:szCs w:val="20"/>
        </w:rPr>
      </w:pPr>
      <w:r w:rsidRPr="00C92D6B">
        <w:rPr>
          <w:w w:val="110"/>
          <w:sz w:val="20"/>
        </w:rPr>
        <w:t xml:space="preserve">Developed a </w:t>
      </w:r>
      <w:r w:rsidRPr="00C92D6B">
        <w:rPr>
          <w:b/>
          <w:bCs/>
          <w:w w:val="110"/>
          <w:sz w:val="20"/>
        </w:rPr>
        <w:t>real-time chat application</w:t>
      </w:r>
      <w:r w:rsidRPr="00C92D6B">
        <w:rPr>
          <w:w w:val="110"/>
          <w:sz w:val="20"/>
        </w:rPr>
        <w:t xml:space="preserve"> using </w:t>
      </w:r>
      <w:r w:rsidRPr="00C92D6B">
        <w:rPr>
          <w:b/>
          <w:bCs/>
          <w:w w:val="110"/>
          <w:sz w:val="20"/>
        </w:rPr>
        <w:t>Socket.io</w:t>
      </w:r>
      <w:r w:rsidRPr="00C92D6B">
        <w:rPr>
          <w:w w:val="110"/>
          <w:sz w:val="20"/>
        </w:rPr>
        <w:t xml:space="preserve"> for instant messaging and seamless bidirectional communication</w:t>
      </w:r>
    </w:p>
    <w:p w14:paraId="71882470" w14:textId="77777777" w:rsidR="0024699D" w:rsidRDefault="00FA525B" w:rsidP="0024699D">
      <w:pPr>
        <w:pStyle w:val="ListParagraph"/>
        <w:numPr>
          <w:ilvl w:val="0"/>
          <w:numId w:val="1"/>
        </w:numPr>
        <w:tabs>
          <w:tab w:val="left" w:pos="695"/>
        </w:tabs>
        <w:spacing w:before="77" w:line="235" w:lineRule="auto"/>
        <w:ind w:right="283"/>
        <w:rPr>
          <w:rFonts w:asciiTheme="minorHAnsi" w:hAnsiTheme="minorHAnsi" w:cstheme="minorHAnsi"/>
          <w:iCs/>
          <w:position w:val="3"/>
          <w:sz w:val="20"/>
          <w:szCs w:val="20"/>
        </w:rPr>
      </w:pPr>
      <w:r w:rsidRPr="00FA525B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Implemented </w:t>
      </w:r>
      <w:proofErr w:type="spellStart"/>
      <w:r w:rsidRPr="00FA525B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WebSockets</w:t>
      </w:r>
      <w:proofErr w:type="spellEnd"/>
      <w:r w:rsidRPr="00FA525B">
        <w:rPr>
          <w:rFonts w:asciiTheme="minorHAnsi" w:hAnsiTheme="minorHAnsi" w:cstheme="minorHAnsi"/>
          <w:iCs/>
          <w:position w:val="3"/>
          <w:sz w:val="20"/>
          <w:szCs w:val="20"/>
        </w:rPr>
        <w:t xml:space="preserve"> for efficient </w:t>
      </w:r>
      <w:r w:rsidRPr="00FA525B">
        <w:rPr>
          <w:rFonts w:asciiTheme="minorHAnsi" w:hAnsiTheme="minorHAnsi" w:cstheme="minorHAnsi"/>
          <w:b/>
          <w:bCs/>
          <w:iCs/>
          <w:position w:val="3"/>
          <w:sz w:val="20"/>
          <w:szCs w:val="20"/>
        </w:rPr>
        <w:t>real-time updates</w:t>
      </w:r>
      <w:r w:rsidRPr="00FA525B">
        <w:rPr>
          <w:rFonts w:asciiTheme="minorHAnsi" w:hAnsiTheme="minorHAnsi" w:cstheme="minorHAnsi"/>
          <w:iCs/>
          <w:position w:val="3"/>
          <w:sz w:val="20"/>
          <w:szCs w:val="20"/>
        </w:rPr>
        <w:t>, ensuring instant message delivery without page reloads.</w:t>
      </w:r>
    </w:p>
    <w:p w14:paraId="64C7C706" w14:textId="4B1827F8" w:rsidR="0024699D" w:rsidRDefault="0024699D" w:rsidP="0024699D">
      <w:pPr>
        <w:tabs>
          <w:tab w:val="left" w:pos="695"/>
        </w:tabs>
        <w:spacing w:before="77" w:line="235" w:lineRule="auto"/>
        <w:ind w:right="283"/>
        <w:rPr>
          <w:w w:val="110"/>
          <w:sz w:val="20"/>
        </w:rPr>
      </w:pPr>
      <w:r>
        <w:rPr>
          <w:b/>
          <w:w w:val="115"/>
          <w:sz w:val="20"/>
        </w:rPr>
        <w:t xml:space="preserve">     </w:t>
      </w:r>
      <w:r w:rsidR="00C92D6B" w:rsidRPr="0024699D">
        <w:rPr>
          <w:b/>
          <w:w w:val="115"/>
          <w:sz w:val="20"/>
        </w:rPr>
        <w:t>E-Comm</w:t>
      </w:r>
      <w:r w:rsidR="00FA525B" w:rsidRPr="0024699D">
        <w:rPr>
          <w:b/>
          <w:w w:val="115"/>
          <w:sz w:val="20"/>
        </w:rPr>
        <w:t>e</w:t>
      </w:r>
      <w:r w:rsidR="00C92D6B" w:rsidRPr="0024699D">
        <w:rPr>
          <w:b/>
          <w:w w:val="115"/>
          <w:sz w:val="20"/>
        </w:rPr>
        <w:t>rce Website</w:t>
      </w:r>
      <w:r w:rsidR="00AA2DB9" w:rsidRPr="0024699D">
        <w:rPr>
          <w:rFonts w:ascii="Times New Roman"/>
          <w:i/>
          <w:w w:val="115"/>
          <w:sz w:val="20"/>
        </w:rPr>
        <w:t>|</w:t>
      </w:r>
      <w:r w:rsidR="00AA2DB9" w:rsidRPr="0024699D">
        <w:rPr>
          <w:rFonts w:ascii="Times New Roman"/>
          <w:i/>
          <w:spacing w:val="5"/>
          <w:w w:val="115"/>
          <w:sz w:val="20"/>
        </w:rPr>
        <w:t xml:space="preserve"> </w:t>
      </w:r>
      <w:r w:rsidR="00C92D6B" w:rsidRPr="0024699D">
        <w:rPr>
          <w:i/>
          <w:w w:val="115"/>
          <w:sz w:val="20"/>
        </w:rPr>
        <w:t xml:space="preserve">React.js, Node.js+Express.js, </w:t>
      </w:r>
      <w:proofErr w:type="spellStart"/>
      <w:proofErr w:type="gramStart"/>
      <w:r w:rsidR="00C92D6B" w:rsidRPr="0024699D">
        <w:rPr>
          <w:i/>
          <w:w w:val="115"/>
          <w:sz w:val="20"/>
        </w:rPr>
        <w:t>MySql</w:t>
      </w:r>
      <w:proofErr w:type="spellEnd"/>
      <w:r w:rsidR="00C92D6B" w:rsidRPr="0024699D">
        <w:rPr>
          <w:i/>
          <w:w w:val="115"/>
          <w:sz w:val="20"/>
        </w:rPr>
        <w:t xml:space="preserve"> </w:t>
      </w:r>
      <w:r w:rsidR="00AA2DB9" w:rsidRPr="0024699D">
        <w:rPr>
          <w:i/>
          <w:spacing w:val="10"/>
          <w:w w:val="115"/>
          <w:sz w:val="20"/>
        </w:rPr>
        <w:t xml:space="preserve"> </w:t>
      </w:r>
      <w:r w:rsidR="00AA2DB9" w:rsidRPr="0024699D">
        <w:rPr>
          <w:rFonts w:ascii="Times New Roman"/>
          <w:i/>
          <w:w w:val="115"/>
          <w:sz w:val="20"/>
        </w:rPr>
        <w:t>|</w:t>
      </w:r>
      <w:proofErr w:type="gramEnd"/>
      <w:r w:rsidR="00AA2DB9">
        <w:t xml:space="preserve"> </w:t>
      </w:r>
      <w:r w:rsidR="00AA2DB9" w:rsidRPr="0024699D">
        <w:rPr>
          <w:b/>
          <w:bCs/>
        </w:rPr>
        <w:t>Project Link</w:t>
      </w:r>
      <w:r w:rsidR="00AA2DB9" w:rsidRPr="0024699D">
        <w:rPr>
          <w:color w:val="0000FF"/>
          <w:sz w:val="20"/>
        </w:rPr>
        <w:tab/>
      </w:r>
      <w:r>
        <w:rPr>
          <w:color w:val="0000FF"/>
          <w:sz w:val="20"/>
        </w:rPr>
        <w:t xml:space="preserve">                                         </w:t>
      </w:r>
      <w:r w:rsidR="00AA2DB9" w:rsidRPr="0024699D">
        <w:rPr>
          <w:b/>
          <w:w w:val="115"/>
          <w:sz w:val="20"/>
        </w:rPr>
        <w:t>Jan</w:t>
      </w:r>
      <w:r w:rsidR="00AA2DB9" w:rsidRPr="0024699D">
        <w:rPr>
          <w:b/>
          <w:spacing w:val="67"/>
          <w:w w:val="115"/>
          <w:sz w:val="20"/>
        </w:rPr>
        <w:t xml:space="preserve"> </w:t>
      </w:r>
      <w:r w:rsidR="00C92D6B" w:rsidRPr="0024699D">
        <w:rPr>
          <w:b/>
          <w:spacing w:val="-4"/>
          <w:w w:val="115"/>
          <w:sz w:val="20"/>
        </w:rPr>
        <w:t>20</w:t>
      </w:r>
      <w:r w:rsidRPr="0024699D">
        <w:rPr>
          <w:b/>
          <w:spacing w:val="-4"/>
          <w:w w:val="115"/>
          <w:sz w:val="20"/>
        </w:rPr>
        <w:t>25</w:t>
      </w:r>
      <w:r w:rsidRPr="0024699D">
        <w:rPr>
          <w:w w:val="110"/>
          <w:sz w:val="20"/>
        </w:rPr>
        <w:t xml:space="preserve">    </w:t>
      </w:r>
    </w:p>
    <w:p w14:paraId="0BF12D8C" w14:textId="1A53E4B5" w:rsidR="00FA525B" w:rsidRPr="0024699D" w:rsidRDefault="0024699D" w:rsidP="0024699D">
      <w:pPr>
        <w:pStyle w:val="ListParagraph"/>
        <w:numPr>
          <w:ilvl w:val="0"/>
          <w:numId w:val="20"/>
        </w:numPr>
        <w:tabs>
          <w:tab w:val="left" w:pos="695"/>
        </w:tabs>
        <w:spacing w:before="77" w:line="235" w:lineRule="auto"/>
        <w:ind w:right="283"/>
        <w:rPr>
          <w:rFonts w:asciiTheme="minorHAnsi" w:hAnsiTheme="minorHAnsi" w:cstheme="minorHAnsi"/>
          <w:iCs/>
          <w:position w:val="3"/>
          <w:sz w:val="20"/>
          <w:szCs w:val="20"/>
        </w:rPr>
      </w:pPr>
      <w:r w:rsidRPr="0024699D">
        <w:rPr>
          <w:w w:val="110"/>
          <w:sz w:val="20"/>
        </w:rPr>
        <w:softHyphen/>
      </w:r>
      <w:r w:rsidRPr="0024699D">
        <w:rPr>
          <w:w w:val="110"/>
          <w:sz w:val="20"/>
        </w:rPr>
        <w:softHyphen/>
      </w:r>
      <w:r w:rsidR="00FD2416" w:rsidRPr="0024699D">
        <w:rPr>
          <w:w w:val="110"/>
          <w:sz w:val="20"/>
        </w:rPr>
        <w:t xml:space="preserve">Developed a </w:t>
      </w:r>
      <w:r w:rsidR="00FD2416" w:rsidRPr="0024699D">
        <w:rPr>
          <w:b/>
          <w:bCs/>
          <w:w w:val="110"/>
          <w:sz w:val="20"/>
        </w:rPr>
        <w:t>fully functional e-commerce website</w:t>
      </w:r>
      <w:r w:rsidR="00FD2416" w:rsidRPr="0024699D">
        <w:rPr>
          <w:w w:val="110"/>
          <w:sz w:val="20"/>
        </w:rPr>
        <w:t xml:space="preserve"> with </w:t>
      </w:r>
      <w:r w:rsidR="00FD2416" w:rsidRPr="0024699D">
        <w:rPr>
          <w:b/>
          <w:bCs/>
          <w:w w:val="110"/>
          <w:sz w:val="20"/>
        </w:rPr>
        <w:t>React.js</w:t>
      </w:r>
      <w:r w:rsidR="00FD2416" w:rsidRPr="0024699D">
        <w:rPr>
          <w:w w:val="110"/>
          <w:sz w:val="20"/>
        </w:rPr>
        <w:t xml:space="preserve"> for an intuitive and responsive user experience.</w:t>
      </w:r>
    </w:p>
    <w:p w14:paraId="45E3902F" w14:textId="1718F4DE" w:rsidR="0024699D" w:rsidRPr="0024699D" w:rsidRDefault="0024699D" w:rsidP="0024699D">
      <w:pPr>
        <w:pStyle w:val="ListParagraph"/>
        <w:numPr>
          <w:ilvl w:val="0"/>
          <w:numId w:val="18"/>
        </w:numPr>
        <w:tabs>
          <w:tab w:val="left" w:pos="695"/>
        </w:tabs>
        <w:spacing w:before="45" w:line="235" w:lineRule="auto"/>
        <w:ind w:right="229"/>
        <w:jc w:val="both"/>
        <w:rPr>
          <w:sz w:val="20"/>
          <w:szCs w:val="20"/>
        </w:rPr>
      </w:pPr>
      <w:r w:rsidRPr="0024699D">
        <w:rPr>
          <w:sz w:val="20"/>
          <w:szCs w:val="20"/>
        </w:rPr>
        <w:t xml:space="preserve">Built a secure backend using </w:t>
      </w:r>
      <w:r w:rsidRPr="0024699D">
        <w:rPr>
          <w:b/>
          <w:bCs/>
          <w:sz w:val="20"/>
          <w:szCs w:val="20"/>
        </w:rPr>
        <w:t>Node.js and Express.js</w:t>
      </w:r>
      <w:r w:rsidRPr="0024699D">
        <w:rPr>
          <w:sz w:val="20"/>
          <w:szCs w:val="20"/>
        </w:rPr>
        <w:t xml:space="preserve">, integrating </w:t>
      </w:r>
      <w:r w:rsidRPr="0024699D">
        <w:rPr>
          <w:b/>
          <w:bCs/>
          <w:sz w:val="20"/>
          <w:szCs w:val="20"/>
        </w:rPr>
        <w:t>MongoDB</w:t>
      </w:r>
      <w:r w:rsidRPr="0024699D">
        <w:rPr>
          <w:sz w:val="20"/>
          <w:szCs w:val="20"/>
        </w:rPr>
        <w:t xml:space="preserve"> for product management and user authentication.</w:t>
      </w:r>
    </w:p>
    <w:p w14:paraId="178DF8B5" w14:textId="4B50CED9" w:rsidR="00AA2DB9" w:rsidRPr="00FD2416" w:rsidRDefault="00AA2DB9" w:rsidP="00FD2416">
      <w:pPr>
        <w:pStyle w:val="ListParagraph"/>
        <w:tabs>
          <w:tab w:val="left" w:pos="695"/>
        </w:tabs>
        <w:spacing w:before="45" w:line="235" w:lineRule="auto"/>
        <w:ind w:left="215" w:right="229" w:firstLine="0"/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9CEDFDA" wp14:editId="206E95F9">
                <wp:simplePos x="0" y="0"/>
                <wp:positionH relativeFrom="page">
                  <wp:posOffset>365759</wp:posOffset>
                </wp:positionH>
                <wp:positionV relativeFrom="paragraph">
                  <wp:posOffset>266788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60586D8E" id="Graphic 14" o:spid="_x0000_s1026" style="position:absolute;margin-left:28.8pt;margin-top:21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dUR3a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 w:rsidR="00FD2416" w:rsidRPr="00FD2416">
        <w:rPr>
          <w:b/>
          <w:bCs/>
          <w:sz w:val="24"/>
          <w:szCs w:val="24"/>
        </w:rPr>
        <w:t>Technical Skill</w:t>
      </w:r>
    </w:p>
    <w:p w14:paraId="296B9133" w14:textId="4E37EC91" w:rsidR="00FD2416" w:rsidRDefault="00FD2416" w:rsidP="00AA2DB9">
      <w:pPr>
        <w:spacing w:before="64"/>
        <w:ind w:left="431"/>
        <w:rPr>
          <w:sz w:val="20"/>
        </w:rPr>
      </w:pPr>
      <w:r w:rsidRPr="00FD2416">
        <w:rPr>
          <w:b/>
          <w:bCs/>
          <w:sz w:val="20"/>
        </w:rPr>
        <w:t>Backend Development:</w:t>
      </w:r>
      <w:r w:rsidRPr="00FD2416">
        <w:rPr>
          <w:sz w:val="20"/>
        </w:rPr>
        <w:t xml:space="preserve"> Node.js, Express.js</w:t>
      </w:r>
    </w:p>
    <w:p w14:paraId="3C8AF5B8" w14:textId="43EFB954" w:rsidR="00AA2DB9" w:rsidRDefault="00AA2DB9" w:rsidP="00AA2DB9">
      <w:pPr>
        <w:spacing w:before="35"/>
        <w:ind w:left="431"/>
        <w:rPr>
          <w:w w:val="115"/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>
        <w:rPr>
          <w:spacing w:val="33"/>
          <w:w w:val="115"/>
          <w:sz w:val="20"/>
        </w:rPr>
        <w:t xml:space="preserve"> </w:t>
      </w:r>
      <w:r w:rsidR="00FD2416">
        <w:rPr>
          <w:w w:val="115"/>
          <w:sz w:val="20"/>
        </w:rPr>
        <w:t>Java</w:t>
      </w:r>
    </w:p>
    <w:p w14:paraId="12F94EEA" w14:textId="179178C3" w:rsidR="00FD2416" w:rsidRDefault="00FD2416" w:rsidP="00AA2DB9">
      <w:pPr>
        <w:spacing w:before="35"/>
        <w:ind w:left="431"/>
        <w:rPr>
          <w:sz w:val="20"/>
        </w:rPr>
      </w:pPr>
      <w:r w:rsidRPr="00FD2416">
        <w:rPr>
          <w:b/>
          <w:bCs/>
          <w:sz w:val="20"/>
        </w:rPr>
        <w:t>Frontend Development:</w:t>
      </w:r>
      <w:r>
        <w:rPr>
          <w:b/>
          <w:bCs/>
          <w:sz w:val="20"/>
        </w:rPr>
        <w:t xml:space="preserve"> </w:t>
      </w:r>
      <w:r>
        <w:rPr>
          <w:sz w:val="20"/>
        </w:rPr>
        <w:t>Html, CSS,</w:t>
      </w:r>
      <w:r w:rsidRPr="00FD2416">
        <w:rPr>
          <w:sz w:val="20"/>
        </w:rPr>
        <w:t xml:space="preserve"> React.js, Tailwind CSS, JavaScript</w:t>
      </w:r>
    </w:p>
    <w:p w14:paraId="4D6F2B04" w14:textId="403D3AFF" w:rsidR="00FD2416" w:rsidRDefault="00FD2416" w:rsidP="00AA2DB9">
      <w:pPr>
        <w:spacing w:before="35"/>
        <w:ind w:left="431"/>
        <w:rPr>
          <w:sz w:val="20"/>
        </w:rPr>
      </w:pPr>
      <w:r w:rsidRPr="00FD2416">
        <w:rPr>
          <w:b/>
          <w:bCs/>
          <w:sz w:val="20"/>
        </w:rPr>
        <w:t>Database Management:</w:t>
      </w:r>
      <w:r w:rsidRPr="00FD2416">
        <w:rPr>
          <w:sz w:val="20"/>
        </w:rPr>
        <w:t xml:space="preserve"> MySQL, MongoDB, Query Optimization</w:t>
      </w:r>
    </w:p>
    <w:p w14:paraId="612C8804" w14:textId="32DA7F93" w:rsidR="00714DC2" w:rsidRPr="00714DC2" w:rsidRDefault="00FD2416" w:rsidP="00714DC2">
      <w:pPr>
        <w:spacing w:before="55"/>
        <w:ind w:left="431"/>
        <w:rPr>
          <w:spacing w:val="-2"/>
          <w:w w:val="115"/>
          <w:sz w:val="20"/>
        </w:rPr>
      </w:pPr>
      <w:r>
        <w:rPr>
          <w:b/>
          <w:bCs/>
          <w:spacing w:val="-2"/>
          <w:w w:val="115"/>
          <w:sz w:val="20"/>
        </w:rPr>
        <w:t>V</w:t>
      </w:r>
      <w:r w:rsidRPr="00FD2416">
        <w:rPr>
          <w:b/>
          <w:bCs/>
          <w:spacing w:val="-2"/>
          <w:w w:val="115"/>
          <w:sz w:val="20"/>
        </w:rPr>
        <w:t>ersion Control &amp; Collaboration:</w:t>
      </w:r>
      <w:r w:rsidRPr="00FD2416">
        <w:rPr>
          <w:spacing w:val="-2"/>
          <w:w w:val="115"/>
          <w:sz w:val="20"/>
        </w:rPr>
        <w:t xml:space="preserve"> Git, GitHub</w:t>
      </w:r>
      <w:r>
        <w:rPr>
          <w:spacing w:val="-2"/>
          <w:w w:val="115"/>
          <w:sz w:val="20"/>
        </w:rPr>
        <w:t>, Postman</w:t>
      </w:r>
    </w:p>
    <w:p w14:paraId="6518B5E4" w14:textId="77777777" w:rsidR="00AA2DB9" w:rsidRDefault="00AA2DB9" w:rsidP="00AA2DB9">
      <w:pPr>
        <w:pStyle w:val="Heading1"/>
        <w:spacing w:before="49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D7C3AE3" wp14:editId="31EBF09B">
                <wp:simplePos x="0" y="0"/>
                <wp:positionH relativeFrom="page">
                  <wp:posOffset>365759</wp:posOffset>
                </wp:positionH>
                <wp:positionV relativeFrom="paragraph">
                  <wp:posOffset>232269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6708F056" id="Graphic 15" o:spid="_x0000_s1026" style="position:absolute;margin-left:28.8pt;margin-top:18.3pt;width:553.7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fZC+X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20"/>
        </w:rPr>
        <w:t>Education</w:t>
      </w:r>
    </w:p>
    <w:p w14:paraId="0006C825" w14:textId="25A6839C" w:rsidR="00AA2DB9" w:rsidRDefault="00FD2416" w:rsidP="00AA2DB9">
      <w:pPr>
        <w:tabs>
          <w:tab w:val="left" w:pos="9094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>Radha Raman Engineering Collage</w:t>
      </w:r>
      <w:r w:rsidR="00AA2DB9">
        <w:rPr>
          <w:b/>
        </w:rPr>
        <w:tab/>
      </w:r>
      <w:r w:rsidR="00AA2DB9">
        <w:rPr>
          <w:b/>
          <w:w w:val="120"/>
          <w:sz w:val="20"/>
        </w:rPr>
        <w:t>Aug</w:t>
      </w:r>
      <w:r w:rsidR="00AA2DB9">
        <w:rPr>
          <w:b/>
          <w:spacing w:val="19"/>
          <w:w w:val="120"/>
          <w:sz w:val="20"/>
        </w:rPr>
        <w:t xml:space="preserve"> </w:t>
      </w:r>
      <w:r w:rsidR="00AA2DB9">
        <w:rPr>
          <w:b/>
          <w:w w:val="120"/>
          <w:sz w:val="20"/>
        </w:rPr>
        <w:t>2</w:t>
      </w:r>
      <w:r>
        <w:rPr>
          <w:b/>
          <w:w w:val="120"/>
          <w:sz w:val="20"/>
        </w:rPr>
        <w:t>021</w:t>
      </w:r>
      <w:r w:rsidR="00AA2DB9">
        <w:rPr>
          <w:b/>
          <w:spacing w:val="19"/>
          <w:w w:val="120"/>
          <w:sz w:val="20"/>
        </w:rPr>
        <w:t xml:space="preserve"> </w:t>
      </w:r>
      <w:r w:rsidR="00AA2DB9">
        <w:rPr>
          <w:b/>
          <w:w w:val="120"/>
          <w:sz w:val="20"/>
        </w:rPr>
        <w:t>–</w:t>
      </w:r>
      <w:r w:rsidR="00AA2DB9">
        <w:rPr>
          <w:b/>
          <w:spacing w:val="19"/>
          <w:w w:val="120"/>
          <w:sz w:val="20"/>
        </w:rPr>
        <w:t xml:space="preserve"> </w:t>
      </w:r>
      <w:r>
        <w:rPr>
          <w:b/>
          <w:w w:val="120"/>
          <w:sz w:val="20"/>
        </w:rPr>
        <w:t>Present</w:t>
      </w:r>
    </w:p>
    <w:p w14:paraId="1F38DE87" w14:textId="0E517F6B" w:rsidR="00AA2DB9" w:rsidRDefault="00AA2DB9" w:rsidP="00AA2DB9">
      <w:pPr>
        <w:tabs>
          <w:tab w:val="left" w:pos="9504"/>
        </w:tabs>
        <w:spacing w:before="21"/>
        <w:ind w:left="216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21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21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21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21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22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7.</w:t>
      </w:r>
      <w:r w:rsidR="00FD2416">
        <w:rPr>
          <w:i/>
          <w:spacing w:val="-4"/>
          <w:w w:val="110"/>
          <w:sz w:val="20"/>
        </w:rPr>
        <w:t>02</w:t>
      </w:r>
      <w:r>
        <w:rPr>
          <w:i/>
          <w:sz w:val="20"/>
        </w:rPr>
        <w:tab/>
      </w:r>
      <w:r w:rsidR="00FD2416">
        <w:rPr>
          <w:i/>
          <w:w w:val="110"/>
          <w:sz w:val="20"/>
        </w:rPr>
        <w:t>Bhopal</w:t>
      </w:r>
      <w:r>
        <w:rPr>
          <w:i/>
          <w:w w:val="110"/>
          <w:sz w:val="20"/>
        </w:rPr>
        <w:t>,</w:t>
      </w:r>
      <w:r>
        <w:rPr>
          <w:i/>
          <w:spacing w:val="13"/>
          <w:w w:val="110"/>
          <w:sz w:val="20"/>
        </w:rPr>
        <w:t xml:space="preserve"> </w:t>
      </w:r>
      <w:r w:rsidR="00FD2416">
        <w:rPr>
          <w:i/>
          <w:w w:val="110"/>
          <w:sz w:val="20"/>
        </w:rPr>
        <w:t>MP</w:t>
      </w:r>
    </w:p>
    <w:p w14:paraId="63BDA587" w14:textId="77777777" w:rsidR="00AA2DB9" w:rsidRDefault="00AA2DB9" w:rsidP="00AA2DB9">
      <w:pPr>
        <w:pStyle w:val="Heading1"/>
        <w:spacing w:before="108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37A317E" wp14:editId="41C977AE">
                <wp:simplePos x="0" y="0"/>
                <wp:positionH relativeFrom="page">
                  <wp:posOffset>365759</wp:posOffset>
                </wp:positionH>
                <wp:positionV relativeFrom="paragraph">
                  <wp:posOffset>269573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shape w14:anchorId="66479BD8" id="Graphic 16" o:spid="_x0000_s1026" style="position:absolute;margin-left:28.8pt;margin-top:21.25pt;width:553.7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h500C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Extracurricular_/_Certifications"/>
      <w:bookmarkEnd w:id="5"/>
      <w:r>
        <w:rPr>
          <w:w w:val="125"/>
        </w:rPr>
        <w:t>Extracurricular</w:t>
      </w:r>
      <w:r>
        <w:rPr>
          <w:spacing w:val="9"/>
          <w:w w:val="125"/>
        </w:rPr>
        <w:t xml:space="preserve"> </w:t>
      </w:r>
      <w:r>
        <w:rPr>
          <w:w w:val="125"/>
        </w:rPr>
        <w:t>/</w:t>
      </w:r>
      <w:r>
        <w:rPr>
          <w:spacing w:val="9"/>
          <w:w w:val="125"/>
        </w:rPr>
        <w:t xml:space="preserve"> </w:t>
      </w:r>
      <w:r>
        <w:rPr>
          <w:spacing w:val="-2"/>
          <w:w w:val="125"/>
        </w:rPr>
        <w:t>Certifications</w:t>
      </w:r>
    </w:p>
    <w:p w14:paraId="7D841444" w14:textId="74EC76FA" w:rsidR="00AA2DB9" w:rsidRDefault="00FD2416" w:rsidP="00AA2DB9">
      <w:pPr>
        <w:pStyle w:val="ListParagraph"/>
        <w:numPr>
          <w:ilvl w:val="1"/>
          <w:numId w:val="1"/>
        </w:numPr>
        <w:tabs>
          <w:tab w:val="left" w:pos="760"/>
        </w:tabs>
        <w:spacing w:before="64"/>
        <w:ind w:left="760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Full Stack Web Development</w:t>
      </w:r>
      <w:r w:rsidR="00AA2DB9">
        <w:rPr>
          <w:w w:val="110"/>
          <w:sz w:val="20"/>
        </w:rPr>
        <w:t>:</w:t>
      </w:r>
      <w:r w:rsidR="00AA2DB9"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Coding Thinker</w:t>
      </w:r>
      <w:r w:rsidR="00AA2DB9">
        <w:t>-</w:t>
      </w:r>
      <w:r w:rsidR="00AA2DB9" w:rsidRPr="008C7AC5">
        <w:rPr>
          <w:b/>
          <w:bCs/>
        </w:rPr>
        <w:t xml:space="preserve"> Link</w:t>
      </w:r>
      <w:r w:rsidR="00AA2DB9">
        <w:rPr>
          <w:rFonts w:ascii="Arial" w:hAnsi="Arial"/>
          <w:i/>
          <w:position w:val="3"/>
          <w:sz w:val="12"/>
        </w:rPr>
        <w:t xml:space="preserve"> </w:t>
      </w:r>
    </w:p>
    <w:p w14:paraId="5D42707A" w14:textId="421EE245" w:rsidR="00AA2DB9" w:rsidRDefault="00AA2DB9" w:rsidP="00FD2416">
      <w:pPr>
        <w:tabs>
          <w:tab w:val="left" w:pos="760"/>
        </w:tabs>
        <w:spacing w:before="2"/>
        <w:ind w:left="760"/>
        <w:rPr>
          <w:rFonts w:ascii="Arial" w:hAnsi="Arial"/>
          <w:b/>
          <w:bCs/>
          <w:i/>
          <w:position w:val="2"/>
          <w:sz w:val="12"/>
        </w:rPr>
      </w:pPr>
    </w:p>
    <w:p w14:paraId="2F4B088C" w14:textId="04FE91B0" w:rsidR="0024699D" w:rsidRPr="00B51E3F" w:rsidRDefault="0024699D" w:rsidP="00B51E3F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6B01F41" wp14:editId="43A79919">
                <wp:simplePos x="0" y="0"/>
                <wp:positionH relativeFrom="page">
                  <wp:posOffset>342900</wp:posOffset>
                </wp:positionH>
                <wp:positionV relativeFrom="paragraph">
                  <wp:posOffset>193675</wp:posOffset>
                </wp:positionV>
                <wp:extent cx="7031990" cy="1270"/>
                <wp:effectExtent l="0" t="0" r="0" b="0"/>
                <wp:wrapTopAndBottom/>
                <wp:docPr id="17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045E3" id="Graphic 16" o:spid="_x0000_s1026" style="position:absolute;margin-left:27pt;margin-top:15.25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Zmrpw+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C318E8">
        <w:rPr>
          <w:b/>
          <w:bCs/>
          <w:sz w:val="24"/>
          <w:szCs w:val="24"/>
        </w:rPr>
        <w:t xml:space="preserve">     </w:t>
      </w:r>
      <w:r w:rsidR="00C318E8" w:rsidRPr="00C318E8">
        <w:rPr>
          <w:b/>
          <w:bCs/>
          <w:sz w:val="24"/>
          <w:szCs w:val="24"/>
        </w:rPr>
        <w:t>Achievement</w:t>
      </w:r>
      <w:r w:rsidR="00B51E3F">
        <w:rPr>
          <w:b/>
          <w:bCs/>
          <w:sz w:val="24"/>
          <w:szCs w:val="24"/>
        </w:rPr>
        <w:t>s</w:t>
      </w:r>
    </w:p>
    <w:p w14:paraId="39BC4410" w14:textId="27C63026" w:rsidR="00FA525B" w:rsidRPr="00FA525B" w:rsidRDefault="00C318E8" w:rsidP="00FA525B">
      <w:pPr>
        <w:pStyle w:val="ListParagraph"/>
        <w:numPr>
          <w:ilvl w:val="0"/>
          <w:numId w:val="6"/>
        </w:numPr>
        <w:tabs>
          <w:tab w:val="left" w:pos="760"/>
        </w:tabs>
        <w:spacing w:before="2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FA525B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Solved 150+ coding problems on platforms like </w:t>
      </w:r>
      <w:proofErr w:type="spellStart"/>
      <w:r w:rsidRPr="00FA525B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GeeksforGeeks</w:t>
      </w:r>
      <w:proofErr w:type="spellEnd"/>
      <w:r w:rsidRPr="00FA525B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and </w:t>
      </w:r>
      <w:proofErr w:type="spellStart"/>
      <w:r w:rsidRPr="00FA525B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LeetCode</w:t>
      </w:r>
      <w:proofErr w:type="spellEnd"/>
      <w:r w:rsidRPr="00FA525B">
        <w:rPr>
          <w:rFonts w:asciiTheme="minorHAnsi" w:hAnsiTheme="minorHAnsi" w:cstheme="minorHAnsi"/>
          <w:iCs/>
          <w:position w:val="2"/>
          <w:sz w:val="20"/>
          <w:szCs w:val="20"/>
        </w:rPr>
        <w:t>, demonstrating strong problem-solving and DSA skills.</w:t>
      </w:r>
    </w:p>
    <w:p w14:paraId="36ECF476" w14:textId="49D81088" w:rsidR="00C318E8" w:rsidRDefault="00C318E8" w:rsidP="00FA525B">
      <w:pPr>
        <w:pStyle w:val="ListParagraph"/>
        <w:numPr>
          <w:ilvl w:val="0"/>
          <w:numId w:val="6"/>
        </w:numPr>
        <w:tabs>
          <w:tab w:val="left" w:pos="760"/>
        </w:tabs>
        <w:spacing w:before="2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FA525B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Completed a </w:t>
      </w:r>
      <w:r w:rsidRPr="00FA525B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Full Stack Web Development</w:t>
      </w:r>
      <w:r w:rsidRPr="00FA525B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certification, gaining expertise in </w:t>
      </w:r>
      <w:r w:rsidRPr="00FA525B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React.js</w:t>
      </w:r>
      <w:r w:rsidRPr="00FA525B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, </w:t>
      </w:r>
      <w:r w:rsidRPr="00FA525B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Node.js</w:t>
      </w:r>
      <w:r w:rsidRPr="00FA525B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, </w:t>
      </w:r>
      <w:r w:rsidRPr="00FA525B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Express.js</w:t>
      </w:r>
      <w:r w:rsidRPr="00FA525B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, </w:t>
      </w:r>
      <w:r w:rsidRPr="00FA525B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MySQL</w:t>
      </w:r>
      <w:r w:rsidRPr="00FA525B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, and </w:t>
      </w:r>
      <w:r w:rsidRPr="00FA525B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MongoDB</w:t>
      </w:r>
      <w:r w:rsidRPr="00FA525B">
        <w:rPr>
          <w:rFonts w:asciiTheme="minorHAnsi" w:hAnsiTheme="minorHAnsi" w:cstheme="minorHAnsi"/>
          <w:iCs/>
          <w:position w:val="2"/>
          <w:sz w:val="20"/>
          <w:szCs w:val="20"/>
        </w:rPr>
        <w:t>.</w:t>
      </w:r>
    </w:p>
    <w:p w14:paraId="104717F9" w14:textId="77777777" w:rsidR="00F22397" w:rsidRPr="00FA525B" w:rsidRDefault="00F22397" w:rsidP="00F22397">
      <w:pPr>
        <w:pStyle w:val="ListParagraph"/>
        <w:tabs>
          <w:tab w:val="left" w:pos="760"/>
        </w:tabs>
        <w:spacing w:before="2"/>
        <w:ind w:left="492" w:firstLine="0"/>
        <w:rPr>
          <w:rFonts w:asciiTheme="minorHAnsi" w:hAnsiTheme="minorHAnsi" w:cstheme="minorHAnsi"/>
          <w:iCs/>
          <w:position w:val="2"/>
          <w:sz w:val="20"/>
          <w:szCs w:val="20"/>
        </w:rPr>
      </w:pPr>
    </w:p>
    <w:p w14:paraId="44530359" w14:textId="2934BD65" w:rsidR="00C318E8" w:rsidRPr="00FD2416" w:rsidRDefault="00C318E8" w:rsidP="00FD2416">
      <w:pPr>
        <w:tabs>
          <w:tab w:val="left" w:pos="760"/>
        </w:tabs>
        <w:spacing w:before="2"/>
        <w:rPr>
          <w:rFonts w:asciiTheme="minorHAnsi" w:hAnsiTheme="minorHAnsi" w:cstheme="minorHAnsi"/>
          <w:b/>
          <w:bCs/>
          <w:iCs/>
          <w:position w:val="2"/>
          <w:sz w:val="24"/>
          <w:szCs w:val="24"/>
        </w:rPr>
      </w:pPr>
    </w:p>
    <w:sectPr w:rsidR="00C318E8" w:rsidRPr="00FD2416" w:rsidSect="00C318E8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6122"/>
    <w:multiLevelType w:val="hybridMultilevel"/>
    <w:tmpl w:val="32DCB0BA"/>
    <w:lvl w:ilvl="0" w:tplc="4009000F">
      <w:start w:val="1"/>
      <w:numFmt w:val="decimal"/>
      <w:lvlText w:val="%1."/>
      <w:lvlJc w:val="left"/>
      <w:pPr>
        <w:ind w:left="1164" w:hanging="360"/>
      </w:p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" w15:restartNumberingAfterBreak="0">
    <w:nsid w:val="12CB2256"/>
    <w:multiLevelType w:val="hybridMultilevel"/>
    <w:tmpl w:val="D88CF3D8"/>
    <w:lvl w:ilvl="0" w:tplc="ACF6C4C0">
      <w:numFmt w:val="bullet"/>
      <w:lvlText w:val="-"/>
      <w:lvlJc w:val="left"/>
      <w:pPr>
        <w:ind w:left="492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2" w15:restartNumberingAfterBreak="0">
    <w:nsid w:val="15F04CD6"/>
    <w:multiLevelType w:val="hybridMultilevel"/>
    <w:tmpl w:val="E1A6327E"/>
    <w:lvl w:ilvl="0" w:tplc="34FCFA76">
      <w:numFmt w:val="bullet"/>
      <w:lvlText w:val="•"/>
      <w:lvlJc w:val="left"/>
      <w:pPr>
        <w:ind w:left="1188" w:hanging="360"/>
      </w:pPr>
      <w:rPr>
        <w:rFonts w:ascii="Arial" w:eastAsia="Arial" w:hAnsi="Arial" w:cs="Arial" w:hint="default"/>
        <w:b w:val="0"/>
        <w:bCs w:val="0"/>
        <w:i w:val="0"/>
        <w:iCs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29DA5160"/>
    <w:multiLevelType w:val="hybridMultilevel"/>
    <w:tmpl w:val="1EC8376C"/>
    <w:lvl w:ilvl="0" w:tplc="DA0237DC">
      <w:numFmt w:val="bullet"/>
      <w:lvlText w:val="-"/>
      <w:lvlJc w:val="center"/>
      <w:pPr>
        <w:ind w:left="1320" w:hanging="360"/>
      </w:pPr>
      <w:rPr>
        <w:rFonts w:ascii="Calibri" w:eastAsia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734FB"/>
    <w:multiLevelType w:val="hybridMultilevel"/>
    <w:tmpl w:val="6A3E3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F2BB0"/>
    <w:multiLevelType w:val="hybridMultilevel"/>
    <w:tmpl w:val="6C1A8FB2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6" w15:restartNumberingAfterBreak="0">
    <w:nsid w:val="324D7659"/>
    <w:multiLevelType w:val="hybridMultilevel"/>
    <w:tmpl w:val="F6DE38B2"/>
    <w:lvl w:ilvl="0" w:tplc="DA0237DC">
      <w:numFmt w:val="bullet"/>
      <w:lvlText w:val="-"/>
      <w:lvlJc w:val="center"/>
      <w:pPr>
        <w:ind w:left="768" w:hanging="360"/>
      </w:pPr>
      <w:rPr>
        <w:rFonts w:ascii="Calibri" w:eastAsia="Calibri" w:hAnsi="Calibri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4707849"/>
    <w:multiLevelType w:val="hybridMultilevel"/>
    <w:tmpl w:val="A254FF94"/>
    <w:lvl w:ilvl="0" w:tplc="4CFE0492">
      <w:numFmt w:val="bullet"/>
      <w:lvlText w:val="-"/>
      <w:lvlJc w:val="left"/>
      <w:pPr>
        <w:ind w:left="96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437110EC"/>
    <w:multiLevelType w:val="hybridMultilevel"/>
    <w:tmpl w:val="8A1CBBEE"/>
    <w:lvl w:ilvl="0" w:tplc="73D63DF0">
      <w:numFmt w:val="bullet"/>
      <w:lvlText w:val="-"/>
      <w:lvlJc w:val="left"/>
      <w:pPr>
        <w:ind w:left="923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9" w15:restartNumberingAfterBreak="0">
    <w:nsid w:val="46323A3D"/>
    <w:multiLevelType w:val="hybridMultilevel"/>
    <w:tmpl w:val="F3A82D48"/>
    <w:lvl w:ilvl="0" w:tplc="ACF6C4C0">
      <w:numFmt w:val="bullet"/>
      <w:lvlText w:val="-"/>
      <w:lvlJc w:val="left"/>
      <w:pPr>
        <w:ind w:left="1284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0" w15:restartNumberingAfterBreak="0">
    <w:nsid w:val="491859E7"/>
    <w:multiLevelType w:val="hybridMultilevel"/>
    <w:tmpl w:val="6EA66B24"/>
    <w:lvl w:ilvl="0" w:tplc="DA0237DC">
      <w:numFmt w:val="bullet"/>
      <w:lvlText w:val="-"/>
      <w:lvlJc w:val="center"/>
      <w:pPr>
        <w:ind w:left="1320" w:hanging="360"/>
      </w:pPr>
      <w:rPr>
        <w:rFonts w:ascii="Calibri" w:eastAsia="Calibri" w:hAnsi="Calibri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4D127B7F"/>
    <w:multiLevelType w:val="hybridMultilevel"/>
    <w:tmpl w:val="44D04A30"/>
    <w:lvl w:ilvl="0" w:tplc="DA0237DC">
      <w:numFmt w:val="bullet"/>
      <w:lvlText w:val="-"/>
      <w:lvlJc w:val="center"/>
      <w:pPr>
        <w:ind w:left="927" w:hanging="360"/>
      </w:pPr>
      <w:rPr>
        <w:rFonts w:ascii="Calibri" w:eastAsia="Calibri" w:hAnsi="Calibri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15E4CEE"/>
    <w:multiLevelType w:val="hybridMultilevel"/>
    <w:tmpl w:val="1396D84E"/>
    <w:lvl w:ilvl="0" w:tplc="DA0237DC">
      <w:numFmt w:val="bullet"/>
      <w:lvlText w:val="-"/>
      <w:lvlJc w:val="center"/>
      <w:pPr>
        <w:ind w:left="720" w:hanging="360"/>
      </w:pPr>
      <w:rPr>
        <w:rFonts w:ascii="Calibri" w:eastAsia="Calibri" w:hAnsi="Calibri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47301"/>
    <w:multiLevelType w:val="hybridMultilevel"/>
    <w:tmpl w:val="9C780F7A"/>
    <w:lvl w:ilvl="0" w:tplc="DA0237DC">
      <w:numFmt w:val="bullet"/>
      <w:lvlText w:val="-"/>
      <w:lvlJc w:val="center"/>
      <w:pPr>
        <w:ind w:left="786" w:hanging="360"/>
      </w:pPr>
      <w:rPr>
        <w:rFonts w:ascii="Calibri" w:eastAsia="Calibri" w:hAnsi="Calibri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5A9B34FA"/>
    <w:multiLevelType w:val="hybridMultilevel"/>
    <w:tmpl w:val="4CFE25A4"/>
    <w:lvl w:ilvl="0" w:tplc="DA0237DC">
      <w:numFmt w:val="bullet"/>
      <w:lvlText w:val="-"/>
      <w:lvlJc w:val="center"/>
      <w:pPr>
        <w:ind w:left="786" w:hanging="360"/>
      </w:pPr>
      <w:rPr>
        <w:rFonts w:ascii="Calibri" w:eastAsia="Calibri" w:hAnsi="Calibri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5FEF17E9"/>
    <w:multiLevelType w:val="hybridMultilevel"/>
    <w:tmpl w:val="D5A26A14"/>
    <w:lvl w:ilvl="0" w:tplc="4009000F">
      <w:start w:val="1"/>
      <w:numFmt w:val="decimal"/>
      <w:lvlText w:val="%1."/>
      <w:lvlJc w:val="left"/>
      <w:pPr>
        <w:ind w:left="935" w:hanging="360"/>
      </w:pPr>
    </w:lvl>
    <w:lvl w:ilvl="1" w:tplc="40090019" w:tentative="1">
      <w:start w:val="1"/>
      <w:numFmt w:val="lowerLetter"/>
      <w:lvlText w:val="%2."/>
      <w:lvlJc w:val="left"/>
      <w:pPr>
        <w:ind w:left="1655" w:hanging="360"/>
      </w:pPr>
    </w:lvl>
    <w:lvl w:ilvl="2" w:tplc="4009001B" w:tentative="1">
      <w:start w:val="1"/>
      <w:numFmt w:val="lowerRoman"/>
      <w:lvlText w:val="%3."/>
      <w:lvlJc w:val="right"/>
      <w:pPr>
        <w:ind w:left="2375" w:hanging="180"/>
      </w:pPr>
    </w:lvl>
    <w:lvl w:ilvl="3" w:tplc="4009000F" w:tentative="1">
      <w:start w:val="1"/>
      <w:numFmt w:val="decimal"/>
      <w:lvlText w:val="%4."/>
      <w:lvlJc w:val="left"/>
      <w:pPr>
        <w:ind w:left="3095" w:hanging="360"/>
      </w:pPr>
    </w:lvl>
    <w:lvl w:ilvl="4" w:tplc="40090019" w:tentative="1">
      <w:start w:val="1"/>
      <w:numFmt w:val="lowerLetter"/>
      <w:lvlText w:val="%5."/>
      <w:lvlJc w:val="left"/>
      <w:pPr>
        <w:ind w:left="3815" w:hanging="360"/>
      </w:pPr>
    </w:lvl>
    <w:lvl w:ilvl="5" w:tplc="4009001B" w:tentative="1">
      <w:start w:val="1"/>
      <w:numFmt w:val="lowerRoman"/>
      <w:lvlText w:val="%6."/>
      <w:lvlJc w:val="right"/>
      <w:pPr>
        <w:ind w:left="4535" w:hanging="180"/>
      </w:pPr>
    </w:lvl>
    <w:lvl w:ilvl="6" w:tplc="4009000F" w:tentative="1">
      <w:start w:val="1"/>
      <w:numFmt w:val="decimal"/>
      <w:lvlText w:val="%7."/>
      <w:lvlJc w:val="left"/>
      <w:pPr>
        <w:ind w:left="5255" w:hanging="360"/>
      </w:pPr>
    </w:lvl>
    <w:lvl w:ilvl="7" w:tplc="40090019" w:tentative="1">
      <w:start w:val="1"/>
      <w:numFmt w:val="lowerLetter"/>
      <w:lvlText w:val="%8."/>
      <w:lvlJc w:val="left"/>
      <w:pPr>
        <w:ind w:left="5975" w:hanging="360"/>
      </w:pPr>
    </w:lvl>
    <w:lvl w:ilvl="8" w:tplc="40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6" w15:restartNumberingAfterBreak="0">
    <w:nsid w:val="669354DE"/>
    <w:multiLevelType w:val="hybridMultilevel"/>
    <w:tmpl w:val="1B249A2C"/>
    <w:lvl w:ilvl="0" w:tplc="DA0237DC">
      <w:numFmt w:val="bullet"/>
      <w:lvlText w:val="-"/>
      <w:lvlJc w:val="center"/>
      <w:pPr>
        <w:ind w:left="972" w:hanging="360"/>
      </w:pPr>
      <w:rPr>
        <w:rFonts w:ascii="Calibri" w:eastAsia="Calibri" w:hAnsi="Calibri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7" w15:restartNumberingAfterBreak="0">
    <w:nsid w:val="6EF862E9"/>
    <w:multiLevelType w:val="hybridMultilevel"/>
    <w:tmpl w:val="8660779C"/>
    <w:lvl w:ilvl="0" w:tplc="DA0237DC">
      <w:numFmt w:val="bullet"/>
      <w:lvlText w:val="-"/>
      <w:lvlJc w:val="center"/>
      <w:pPr>
        <w:ind w:left="1068" w:hanging="360"/>
      </w:pPr>
      <w:rPr>
        <w:rFonts w:ascii="Calibri" w:eastAsia="Calibri" w:hAnsi="Calibri" w:hint="default"/>
        <w:spacing w:val="0"/>
        <w:w w:val="18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6B00EA5"/>
    <w:multiLevelType w:val="hybridMultilevel"/>
    <w:tmpl w:val="34A2B602"/>
    <w:lvl w:ilvl="0" w:tplc="A9DAB7A2">
      <w:start w:val="5"/>
      <w:numFmt w:val="bullet"/>
      <w:lvlText w:val="-"/>
      <w:lvlJc w:val="left"/>
      <w:pPr>
        <w:ind w:left="57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9" w15:restartNumberingAfterBreak="0">
    <w:nsid w:val="7E8C13E8"/>
    <w:multiLevelType w:val="hybridMultilevel"/>
    <w:tmpl w:val="3B66098C"/>
    <w:lvl w:ilvl="0" w:tplc="DA0237DC">
      <w:numFmt w:val="bullet"/>
      <w:lvlText w:val="-"/>
      <w:lvlJc w:val="center"/>
      <w:pPr>
        <w:tabs>
          <w:tab w:val="num" w:pos="1439"/>
        </w:tabs>
        <w:ind w:left="612" w:hanging="186"/>
      </w:pPr>
      <w:rPr>
        <w:rFonts w:ascii="Calibri" w:eastAsia="Calibri" w:hAnsi="Calibri" w:hint="default"/>
        <w:spacing w:val="0"/>
        <w:w w:val="181"/>
        <w:lang w:val="en-US" w:eastAsia="en-US" w:bidi="ar-SA"/>
      </w:rPr>
    </w:lvl>
    <w:lvl w:ilvl="1" w:tplc="DA0237DC">
      <w:numFmt w:val="bullet"/>
      <w:lvlText w:val="-"/>
      <w:lvlJc w:val="center"/>
      <w:pPr>
        <w:ind w:left="644" w:hanging="360"/>
      </w:pPr>
      <w:rPr>
        <w:rFonts w:ascii="Calibri" w:eastAsia="Calibri" w:hAnsi="Calibri" w:hint="default"/>
        <w:spacing w:val="0"/>
        <w:w w:val="181"/>
        <w:lang w:val="en-US" w:eastAsia="en-US" w:bidi="ar-SA"/>
      </w:rPr>
    </w:lvl>
    <w:lvl w:ilvl="2" w:tplc="DAFECE84">
      <w:numFmt w:val="bullet"/>
      <w:lvlText w:val="•"/>
      <w:lvlJc w:val="left"/>
      <w:pPr>
        <w:ind w:left="1955" w:hanging="186"/>
      </w:pPr>
      <w:rPr>
        <w:rFonts w:hint="default"/>
        <w:lang w:val="en-US" w:eastAsia="en-US" w:bidi="ar-SA"/>
      </w:rPr>
    </w:lvl>
    <w:lvl w:ilvl="3" w:tplc="4370AE9C">
      <w:numFmt w:val="bullet"/>
      <w:lvlText w:val="•"/>
      <w:lvlJc w:val="left"/>
      <w:pPr>
        <w:ind w:left="3151" w:hanging="186"/>
      </w:pPr>
      <w:rPr>
        <w:rFonts w:hint="default"/>
        <w:lang w:val="en-US" w:eastAsia="en-US" w:bidi="ar-SA"/>
      </w:rPr>
    </w:lvl>
    <w:lvl w:ilvl="4" w:tplc="2120250C">
      <w:numFmt w:val="bullet"/>
      <w:lvlText w:val="•"/>
      <w:lvlJc w:val="left"/>
      <w:pPr>
        <w:ind w:left="4346" w:hanging="186"/>
      </w:pPr>
      <w:rPr>
        <w:rFonts w:hint="default"/>
        <w:lang w:val="en-US" w:eastAsia="en-US" w:bidi="ar-SA"/>
      </w:rPr>
    </w:lvl>
    <w:lvl w:ilvl="5" w:tplc="BAC0F77E">
      <w:numFmt w:val="bullet"/>
      <w:lvlText w:val="•"/>
      <w:lvlJc w:val="left"/>
      <w:pPr>
        <w:ind w:left="5542" w:hanging="186"/>
      </w:pPr>
      <w:rPr>
        <w:rFonts w:hint="default"/>
        <w:lang w:val="en-US" w:eastAsia="en-US" w:bidi="ar-SA"/>
      </w:rPr>
    </w:lvl>
    <w:lvl w:ilvl="6" w:tplc="21D2FC2E">
      <w:numFmt w:val="bullet"/>
      <w:lvlText w:val="•"/>
      <w:lvlJc w:val="left"/>
      <w:pPr>
        <w:ind w:left="6737" w:hanging="186"/>
      </w:pPr>
      <w:rPr>
        <w:rFonts w:hint="default"/>
        <w:lang w:val="en-US" w:eastAsia="en-US" w:bidi="ar-SA"/>
      </w:rPr>
    </w:lvl>
    <w:lvl w:ilvl="7" w:tplc="35BCD3BC">
      <w:numFmt w:val="bullet"/>
      <w:lvlText w:val="•"/>
      <w:lvlJc w:val="left"/>
      <w:pPr>
        <w:ind w:left="7933" w:hanging="186"/>
      </w:pPr>
      <w:rPr>
        <w:rFonts w:hint="default"/>
        <w:lang w:val="en-US" w:eastAsia="en-US" w:bidi="ar-SA"/>
      </w:rPr>
    </w:lvl>
    <w:lvl w:ilvl="8" w:tplc="7FB4899C">
      <w:numFmt w:val="bullet"/>
      <w:lvlText w:val="•"/>
      <w:lvlJc w:val="left"/>
      <w:pPr>
        <w:ind w:left="9128" w:hanging="186"/>
      </w:pPr>
      <w:rPr>
        <w:rFonts w:hint="default"/>
        <w:lang w:val="en-US" w:eastAsia="en-US" w:bidi="ar-SA"/>
      </w:rPr>
    </w:lvl>
  </w:abstractNum>
  <w:num w:numId="1" w16cid:durableId="354619686">
    <w:abstractNumId w:val="19"/>
  </w:num>
  <w:num w:numId="2" w16cid:durableId="568542840">
    <w:abstractNumId w:val="4"/>
  </w:num>
  <w:num w:numId="3" w16cid:durableId="1721587836">
    <w:abstractNumId w:val="18"/>
  </w:num>
  <w:num w:numId="4" w16cid:durableId="1410157007">
    <w:abstractNumId w:val="15"/>
  </w:num>
  <w:num w:numId="5" w16cid:durableId="162821622">
    <w:abstractNumId w:val="5"/>
  </w:num>
  <w:num w:numId="6" w16cid:durableId="1357465099">
    <w:abstractNumId w:val="1"/>
  </w:num>
  <w:num w:numId="7" w16cid:durableId="1394624254">
    <w:abstractNumId w:val="9"/>
  </w:num>
  <w:num w:numId="8" w16cid:durableId="1162352939">
    <w:abstractNumId w:val="8"/>
  </w:num>
  <w:num w:numId="9" w16cid:durableId="627900830">
    <w:abstractNumId w:val="3"/>
  </w:num>
  <w:num w:numId="10" w16cid:durableId="967973843">
    <w:abstractNumId w:val="7"/>
  </w:num>
  <w:num w:numId="11" w16cid:durableId="1042559901">
    <w:abstractNumId w:val="11"/>
  </w:num>
  <w:num w:numId="12" w16cid:durableId="1071656205">
    <w:abstractNumId w:val="2"/>
  </w:num>
  <w:num w:numId="13" w16cid:durableId="1743672851">
    <w:abstractNumId w:val="16"/>
  </w:num>
  <w:num w:numId="14" w16cid:durableId="881214290">
    <w:abstractNumId w:val="12"/>
  </w:num>
  <w:num w:numId="15" w16cid:durableId="1524516973">
    <w:abstractNumId w:val="10"/>
  </w:num>
  <w:num w:numId="16" w16cid:durableId="1946573337">
    <w:abstractNumId w:val="6"/>
  </w:num>
  <w:num w:numId="17" w16cid:durableId="1697075522">
    <w:abstractNumId w:val="0"/>
  </w:num>
  <w:num w:numId="18" w16cid:durableId="694968458">
    <w:abstractNumId w:val="14"/>
  </w:num>
  <w:num w:numId="19" w16cid:durableId="711151006">
    <w:abstractNumId w:val="17"/>
  </w:num>
  <w:num w:numId="20" w16cid:durableId="10924376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B9"/>
    <w:rsid w:val="0024699D"/>
    <w:rsid w:val="003579F2"/>
    <w:rsid w:val="003B6B85"/>
    <w:rsid w:val="004E682F"/>
    <w:rsid w:val="0063260C"/>
    <w:rsid w:val="00714DC2"/>
    <w:rsid w:val="00AA2DB9"/>
    <w:rsid w:val="00B51E3F"/>
    <w:rsid w:val="00C318E8"/>
    <w:rsid w:val="00C635D5"/>
    <w:rsid w:val="00C92D6B"/>
    <w:rsid w:val="00D703FD"/>
    <w:rsid w:val="00DC6AE7"/>
    <w:rsid w:val="00F22397"/>
    <w:rsid w:val="00F27246"/>
    <w:rsid w:val="00FA525B"/>
    <w:rsid w:val="00FD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5144"/>
  <w15:chartTrackingRefBased/>
  <w15:docId w15:val="{677090FB-64F8-4F35-9CC3-F326D566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D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A2DB9"/>
    <w:pPr>
      <w:spacing w:before="104"/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DB9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A2DB9"/>
    <w:pPr>
      <w:ind w:left="760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A2DB9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A2DB9"/>
    <w:pPr>
      <w:spacing w:line="567" w:lineRule="exact"/>
      <w:ind w:left="4319"/>
      <w:jc w:val="center"/>
    </w:pPr>
    <w:rPr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AA2DB9"/>
    <w:rPr>
      <w:rFonts w:ascii="Calibri" w:eastAsia="Calibri" w:hAnsi="Calibri" w:cs="Calibri"/>
      <w:kern w:val="0"/>
      <w:sz w:val="49"/>
      <w:szCs w:val="49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A2DB9"/>
    <w:pPr>
      <w:spacing w:before="1"/>
      <w:ind w:left="760" w:hanging="185"/>
    </w:pPr>
  </w:style>
  <w:style w:type="character" w:styleId="Hyperlink">
    <w:name w:val="Hyperlink"/>
    <w:basedOn w:val="DefaultParagraphFont"/>
    <w:uiPriority w:val="99"/>
    <w:unhideWhenUsed/>
    <w:rsid w:val="00AA2DB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2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326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26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326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632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70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basics.io/portfolio/Pradeep-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riturajrai2020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pradeep-m-analyst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radeepm.analys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DFDA0-30D2-459C-AB10-00F58839F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r.s4khurmi@outlook.com</dc:creator>
  <cp:keywords/>
  <dc:description/>
  <cp:lastModifiedBy>Rituraj Rai</cp:lastModifiedBy>
  <cp:revision>6</cp:revision>
  <dcterms:created xsi:type="dcterms:W3CDTF">2025-02-09T16:47:00Z</dcterms:created>
  <dcterms:modified xsi:type="dcterms:W3CDTF">2025-02-09T17:02:00Z</dcterms:modified>
</cp:coreProperties>
</file>